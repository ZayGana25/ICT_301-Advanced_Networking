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B53CA" w14:textId="66E18FF1" w:rsidR="00FE31AE" w:rsidRPr="00745064" w:rsidRDefault="00FE5A98" w:rsidP="00FE5A98">
      <w:pPr>
        <w:pStyle w:val="HC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F2</w:t>
      </w:r>
      <w:r w:rsidR="0033340F">
        <w:rPr>
          <w:rFonts w:asciiTheme="minorHAnsi" w:hAnsiTheme="minorHAnsi" w:cstheme="minorHAnsi"/>
          <w:sz w:val="22"/>
          <w:szCs w:val="22"/>
        </w:rPr>
        <w:t>3</w:t>
      </w:r>
      <w:r w:rsidR="00D50380">
        <w:rPr>
          <w:rFonts w:asciiTheme="minorHAnsi" w:hAnsiTheme="minorHAnsi" w:cstheme="minorHAnsi"/>
          <w:sz w:val="22"/>
          <w:szCs w:val="22"/>
        </w:rPr>
        <w:t xml:space="preserve"> Midterm</w:t>
      </w:r>
      <w:r w:rsidR="004074C4" w:rsidRPr="00745064">
        <w:rPr>
          <w:rFonts w:asciiTheme="minorHAnsi" w:hAnsiTheme="minorHAnsi" w:cstheme="minorHAnsi"/>
          <w:sz w:val="22"/>
          <w:szCs w:val="22"/>
        </w:rPr>
        <w:t xml:space="preserve">: Configuring </w:t>
      </w:r>
      <w:r>
        <w:rPr>
          <w:rFonts w:asciiTheme="minorHAnsi" w:hAnsiTheme="minorHAnsi" w:cstheme="minorHAnsi"/>
          <w:sz w:val="22"/>
          <w:szCs w:val="22"/>
        </w:rPr>
        <w:t>OSPF</w:t>
      </w:r>
      <w:r w:rsidR="002023F4">
        <w:rPr>
          <w:rFonts w:asciiTheme="minorHAnsi" w:hAnsiTheme="minorHAnsi" w:cstheme="minorHAnsi"/>
          <w:sz w:val="22"/>
          <w:szCs w:val="22"/>
        </w:rPr>
        <w:t xml:space="preserve"> – 4</w:t>
      </w:r>
      <w:r w:rsidR="005E2E2A">
        <w:rPr>
          <w:rFonts w:asciiTheme="minorHAnsi" w:hAnsiTheme="minorHAnsi" w:cstheme="minorHAnsi"/>
          <w:sz w:val="22"/>
          <w:szCs w:val="22"/>
        </w:rPr>
        <w:t>5</w:t>
      </w:r>
      <w:r w:rsidR="002023F4">
        <w:rPr>
          <w:rFonts w:asciiTheme="minorHAnsi" w:hAnsiTheme="minorHAnsi" w:cstheme="minorHAnsi"/>
          <w:sz w:val="22"/>
          <w:szCs w:val="22"/>
        </w:rPr>
        <w:t xml:space="preserve"> points</w:t>
      </w:r>
    </w:p>
    <w:p w14:paraId="06F8BA47" w14:textId="77777777" w:rsidR="004074C4" w:rsidRPr="00745064" w:rsidRDefault="004074C4" w:rsidP="00FE31AE">
      <w:pPr>
        <w:pStyle w:val="HD"/>
        <w:rPr>
          <w:rFonts w:asciiTheme="minorHAnsi" w:hAnsiTheme="minorHAnsi" w:cstheme="minorHAnsi"/>
          <w:szCs w:val="22"/>
        </w:rPr>
      </w:pPr>
      <w:r w:rsidRPr="00745064">
        <w:rPr>
          <w:rFonts w:asciiTheme="minorHAnsi" w:hAnsiTheme="minorHAnsi" w:cstheme="minorHAnsi"/>
          <w:szCs w:val="22"/>
        </w:rPr>
        <w:t>Topology</w:t>
      </w:r>
    </w:p>
    <w:p w14:paraId="0F0EEE4B" w14:textId="77FEC4EB" w:rsidR="00CF5D76" w:rsidRPr="00745064" w:rsidRDefault="00FF47CD" w:rsidP="00FE31AE">
      <w:pPr>
        <w:pStyle w:val="FC"/>
        <w:rPr>
          <w:rFonts w:asciiTheme="minorHAnsi" w:hAnsiTheme="minorHAnsi" w:cstheme="minorHAnsi"/>
          <w:i w:val="0"/>
          <w:color w:val="0000FF"/>
          <w:szCs w:val="22"/>
        </w:rPr>
      </w:pPr>
      <w:r>
        <w:rPr>
          <w:noProof/>
        </w:rPr>
        <w:drawing>
          <wp:inline distT="0" distB="0" distL="0" distR="0" wp14:anchorId="03D55E04" wp14:editId="2B846FA2">
            <wp:extent cx="47339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6513" w14:textId="77777777" w:rsidR="00FE31AE" w:rsidRPr="00745064" w:rsidRDefault="00FE31AE" w:rsidP="00FE31AE">
      <w:pPr>
        <w:pStyle w:val="FC"/>
        <w:rPr>
          <w:rFonts w:asciiTheme="minorHAnsi" w:hAnsiTheme="minorHAnsi" w:cstheme="minorHAnsi"/>
          <w:szCs w:val="22"/>
        </w:rPr>
      </w:pPr>
      <w:r w:rsidRPr="00745064">
        <w:rPr>
          <w:rStyle w:val="FNChar"/>
          <w:rFonts w:asciiTheme="minorHAnsi" w:hAnsiTheme="minorHAnsi" w:cstheme="minorHAnsi"/>
          <w:szCs w:val="22"/>
        </w:rPr>
        <w:t>Figure 1</w:t>
      </w:r>
      <w:r w:rsidR="00E428F2" w:rsidRPr="00745064">
        <w:rPr>
          <w:rStyle w:val="FNChar"/>
          <w:rFonts w:asciiTheme="minorHAnsi" w:hAnsiTheme="minorHAnsi" w:cstheme="minorHAnsi"/>
          <w:szCs w:val="22"/>
        </w:rPr>
        <w:t>:</w:t>
      </w:r>
      <w:r w:rsidRPr="00745064">
        <w:rPr>
          <w:rFonts w:asciiTheme="minorHAnsi" w:hAnsiTheme="minorHAnsi" w:cstheme="minorHAnsi"/>
          <w:szCs w:val="22"/>
        </w:rPr>
        <w:t xml:space="preserve"> The Network Topology for This Lab </w:t>
      </w:r>
    </w:p>
    <w:p w14:paraId="7967BEE6" w14:textId="77777777" w:rsidR="004074C4" w:rsidRPr="00745064" w:rsidRDefault="004074C4" w:rsidP="00FE31AE">
      <w:pPr>
        <w:pStyle w:val="HD"/>
        <w:rPr>
          <w:rFonts w:asciiTheme="minorHAnsi" w:hAnsiTheme="minorHAnsi" w:cstheme="minorHAnsi"/>
          <w:szCs w:val="22"/>
        </w:rPr>
      </w:pPr>
      <w:r w:rsidRPr="00745064">
        <w:rPr>
          <w:rFonts w:asciiTheme="minorHAnsi" w:hAnsiTheme="minorHAnsi" w:cstheme="minorHAnsi"/>
          <w:szCs w:val="22"/>
        </w:rPr>
        <w:t>Reference Tables</w:t>
      </w:r>
    </w:p>
    <w:p w14:paraId="1C136E40" w14:textId="68B5026A" w:rsidR="004074C4" w:rsidRDefault="004074C4" w:rsidP="00FE31AE">
      <w:pPr>
        <w:pStyle w:val="BodyNoIndent"/>
        <w:rPr>
          <w:rFonts w:asciiTheme="minorHAnsi" w:hAnsiTheme="minorHAnsi" w:cstheme="minorHAnsi"/>
          <w:szCs w:val="22"/>
        </w:rPr>
      </w:pPr>
      <w:r w:rsidRPr="00745064">
        <w:rPr>
          <w:rFonts w:asciiTheme="minorHAnsi" w:hAnsiTheme="minorHAnsi" w:cstheme="minorHAnsi"/>
          <w:szCs w:val="22"/>
        </w:rPr>
        <w:t>For convenience, Table 1 provides the IP addresses and mask necessary for all interfaces used to complete this lab.</w:t>
      </w:r>
    </w:p>
    <w:p w14:paraId="032A83EA" w14:textId="77777777" w:rsidR="00745064" w:rsidRPr="00745064" w:rsidRDefault="00745064" w:rsidP="00FE31AE">
      <w:pPr>
        <w:pStyle w:val="BodyNoIndent"/>
        <w:rPr>
          <w:rFonts w:asciiTheme="minorHAnsi" w:hAnsiTheme="minorHAnsi" w:cstheme="minorHAnsi"/>
          <w:szCs w:val="22"/>
        </w:rPr>
      </w:pPr>
    </w:p>
    <w:p w14:paraId="307947EC" w14:textId="26FCE8B0" w:rsidR="004074C4" w:rsidRPr="00745064" w:rsidRDefault="004074C4" w:rsidP="005F2654">
      <w:pPr>
        <w:pStyle w:val="TH"/>
        <w:rPr>
          <w:rFonts w:asciiTheme="minorHAnsi" w:hAnsiTheme="minorHAnsi" w:cstheme="minorHAnsi"/>
          <w:szCs w:val="22"/>
        </w:rPr>
      </w:pPr>
      <w:r w:rsidRPr="00745064">
        <w:rPr>
          <w:rFonts w:asciiTheme="minorHAnsi" w:hAnsiTheme="minorHAnsi" w:cstheme="minorHAnsi"/>
          <w:szCs w:val="22"/>
        </w:rPr>
        <w:t>Table 1</w:t>
      </w:r>
      <w:r w:rsidR="005F2654" w:rsidRPr="00745064">
        <w:rPr>
          <w:rFonts w:asciiTheme="minorHAnsi" w:hAnsiTheme="minorHAnsi" w:cstheme="minorHAnsi"/>
          <w:szCs w:val="22"/>
        </w:rPr>
        <w:t>:</w:t>
      </w:r>
      <w:r w:rsidRPr="00745064">
        <w:rPr>
          <w:rFonts w:asciiTheme="minorHAnsi" w:hAnsiTheme="minorHAnsi" w:cstheme="minorHAnsi"/>
          <w:szCs w:val="22"/>
        </w:rPr>
        <w:t xml:space="preserve"> Computer IP Addresses, </w:t>
      </w:r>
      <w:r w:rsidR="005F2654" w:rsidRPr="00745064">
        <w:rPr>
          <w:rFonts w:asciiTheme="minorHAnsi" w:hAnsiTheme="minorHAnsi" w:cstheme="minorHAnsi"/>
          <w:szCs w:val="22"/>
        </w:rPr>
        <w:t xml:space="preserve">Subnet Masks, </w:t>
      </w:r>
      <w:r w:rsidRPr="00745064">
        <w:rPr>
          <w:rFonts w:asciiTheme="minorHAnsi" w:hAnsiTheme="minorHAnsi" w:cstheme="minorHAnsi"/>
          <w:szCs w:val="22"/>
        </w:rPr>
        <w:t xml:space="preserve">and </w:t>
      </w:r>
      <w:r w:rsidR="005F2654" w:rsidRPr="00745064">
        <w:rPr>
          <w:rFonts w:asciiTheme="minorHAnsi" w:hAnsiTheme="minorHAnsi" w:cstheme="minorHAnsi"/>
          <w:szCs w:val="22"/>
        </w:rPr>
        <w:t>Gateway Address</w:t>
      </w:r>
      <w:r w:rsidR="00724805">
        <w:rPr>
          <w:rFonts w:asciiTheme="minorHAnsi" w:hAnsiTheme="minorHAnsi" w:cstheme="minorHAnsi"/>
          <w:szCs w:val="22"/>
        </w:rPr>
        <w:t>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5"/>
        <w:gridCol w:w="2251"/>
        <w:gridCol w:w="2411"/>
        <w:gridCol w:w="2131"/>
      </w:tblGrid>
      <w:tr w:rsidR="00FE31AE" w:rsidRPr="00745064" w14:paraId="27EA9038" w14:textId="77777777" w:rsidTr="00FE31AE">
        <w:tc>
          <w:tcPr>
            <w:tcW w:w="2495" w:type="dxa"/>
            <w:shd w:val="clear" w:color="auto" w:fill="FFFFFF"/>
          </w:tcPr>
          <w:p w14:paraId="37C8E4D4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Computer/Interface – R1</w:t>
            </w:r>
          </w:p>
        </w:tc>
        <w:tc>
          <w:tcPr>
            <w:tcW w:w="2251" w:type="dxa"/>
            <w:shd w:val="clear" w:color="auto" w:fill="FFFFFF"/>
          </w:tcPr>
          <w:p w14:paraId="30FF666B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IP Address</w:t>
            </w:r>
          </w:p>
        </w:tc>
        <w:tc>
          <w:tcPr>
            <w:tcW w:w="2411" w:type="dxa"/>
            <w:shd w:val="clear" w:color="auto" w:fill="FFFFFF"/>
          </w:tcPr>
          <w:p w14:paraId="5108E2B3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Subnet Mask</w:t>
            </w:r>
          </w:p>
        </w:tc>
        <w:tc>
          <w:tcPr>
            <w:tcW w:w="2131" w:type="dxa"/>
            <w:shd w:val="clear" w:color="auto" w:fill="FFFFFF"/>
          </w:tcPr>
          <w:p w14:paraId="5CEDBFF9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Gateway Address</w:t>
            </w:r>
          </w:p>
        </w:tc>
      </w:tr>
      <w:tr w:rsidR="00FE31AE" w:rsidRPr="00745064" w14:paraId="6E80C5B6" w14:textId="77777777" w:rsidTr="00454693">
        <w:trPr>
          <w:trHeight w:val="20"/>
        </w:trPr>
        <w:tc>
          <w:tcPr>
            <w:tcW w:w="2495" w:type="dxa"/>
          </w:tcPr>
          <w:p w14:paraId="6CAB893C" w14:textId="77777777" w:rsidR="00FE31AE" w:rsidRPr="00745064" w:rsidRDefault="00FE31AE" w:rsidP="00FE31AE">
            <w:pPr>
              <w:pStyle w:val="TB1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PC1 </w:t>
            </w:r>
          </w:p>
        </w:tc>
        <w:tc>
          <w:tcPr>
            <w:tcW w:w="2251" w:type="dxa"/>
          </w:tcPr>
          <w:p w14:paraId="0BBCBB49" w14:textId="72F37F08" w:rsidR="00FE31AE" w:rsidRPr="00745064" w:rsidRDefault="0033340F" w:rsidP="0033340F">
            <w:pPr>
              <w:pStyle w:val="TB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172.10</w:t>
            </w:r>
            <w:r w:rsidR="00FE31AE" w:rsidRPr="007450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FE5A9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E31AE" w:rsidRPr="00745064">
              <w:rPr>
                <w:rFonts w:asciiTheme="minorHAnsi" w:hAnsiTheme="minorHAnsi" w:cstheme="minorHAnsi"/>
                <w:sz w:val="22"/>
                <w:szCs w:val="22"/>
              </w:rPr>
              <w:t>.1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411" w:type="dxa"/>
          </w:tcPr>
          <w:p w14:paraId="626995FE" w14:textId="77777777" w:rsidR="00FE31AE" w:rsidRPr="00745064" w:rsidRDefault="00FE31AE" w:rsidP="00FE31AE">
            <w:pPr>
              <w:pStyle w:val="TB1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07AC0D24" w14:textId="5AA8532E" w:rsidR="00FE31AE" w:rsidRPr="00745064" w:rsidRDefault="0033340F" w:rsidP="00FE5A98">
            <w:pPr>
              <w:pStyle w:val="TB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172.10.1.254</w:t>
            </w:r>
          </w:p>
        </w:tc>
      </w:tr>
      <w:tr w:rsidR="00FE31AE" w:rsidRPr="00745064" w14:paraId="11E8F253" w14:textId="77777777" w:rsidTr="00454693">
        <w:trPr>
          <w:trHeight w:val="20"/>
        </w:trPr>
        <w:tc>
          <w:tcPr>
            <w:tcW w:w="2495" w:type="dxa"/>
          </w:tcPr>
          <w:p w14:paraId="5D2DDAB1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R1-Fa0/0</w:t>
            </w:r>
          </w:p>
        </w:tc>
        <w:tc>
          <w:tcPr>
            <w:tcW w:w="2251" w:type="dxa"/>
          </w:tcPr>
          <w:p w14:paraId="432B90A4" w14:textId="09028918" w:rsidR="00FE31AE" w:rsidRPr="00745064" w:rsidRDefault="0033340F" w:rsidP="00FE5A98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172.10.1.254</w:t>
            </w:r>
          </w:p>
        </w:tc>
        <w:tc>
          <w:tcPr>
            <w:tcW w:w="2411" w:type="dxa"/>
          </w:tcPr>
          <w:p w14:paraId="7958C355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5D4A9953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  ------------------</w:t>
            </w:r>
          </w:p>
        </w:tc>
      </w:tr>
      <w:tr w:rsidR="00FE31AE" w:rsidRPr="00745064" w14:paraId="7B685C03" w14:textId="77777777" w:rsidTr="00454693">
        <w:trPr>
          <w:trHeight w:val="20"/>
        </w:trPr>
        <w:tc>
          <w:tcPr>
            <w:tcW w:w="2495" w:type="dxa"/>
          </w:tcPr>
          <w:p w14:paraId="30A52695" w14:textId="77777777" w:rsidR="00FE31AE" w:rsidRPr="00745064" w:rsidRDefault="00310CF8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R1-S0/0</w:t>
            </w:r>
          </w:p>
        </w:tc>
        <w:tc>
          <w:tcPr>
            <w:tcW w:w="2251" w:type="dxa"/>
          </w:tcPr>
          <w:p w14:paraId="4AC5E018" w14:textId="62E4B67B" w:rsidR="00FE31AE" w:rsidRPr="00745064" w:rsidRDefault="0033340F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10.10.10.1</w:t>
            </w:r>
          </w:p>
        </w:tc>
        <w:tc>
          <w:tcPr>
            <w:tcW w:w="2411" w:type="dxa"/>
          </w:tcPr>
          <w:p w14:paraId="2432DAE0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4E039B44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  ------------------</w:t>
            </w:r>
          </w:p>
        </w:tc>
      </w:tr>
      <w:tr w:rsidR="00FE31AE" w:rsidRPr="00745064" w14:paraId="2CF45431" w14:textId="77777777" w:rsidTr="00454693">
        <w:trPr>
          <w:trHeight w:val="20"/>
        </w:trPr>
        <w:tc>
          <w:tcPr>
            <w:tcW w:w="2495" w:type="dxa"/>
          </w:tcPr>
          <w:p w14:paraId="6D9ED6E6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Computer/Interface – R2</w:t>
            </w:r>
          </w:p>
        </w:tc>
        <w:tc>
          <w:tcPr>
            <w:tcW w:w="2251" w:type="dxa"/>
          </w:tcPr>
          <w:p w14:paraId="01A7207B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IP Address</w:t>
            </w:r>
          </w:p>
        </w:tc>
        <w:tc>
          <w:tcPr>
            <w:tcW w:w="2411" w:type="dxa"/>
          </w:tcPr>
          <w:p w14:paraId="0395C9F5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Subnet Mask</w:t>
            </w:r>
          </w:p>
        </w:tc>
        <w:tc>
          <w:tcPr>
            <w:tcW w:w="2131" w:type="dxa"/>
          </w:tcPr>
          <w:p w14:paraId="2471631F" w14:textId="77777777" w:rsidR="00FE31AE" w:rsidRPr="00745064" w:rsidRDefault="00FE31AE" w:rsidP="00FE31AE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Gateway Address</w:t>
            </w:r>
          </w:p>
        </w:tc>
      </w:tr>
      <w:tr w:rsidR="00FE31AE" w:rsidRPr="00745064" w14:paraId="038D236A" w14:textId="77777777" w:rsidTr="00454693">
        <w:trPr>
          <w:trHeight w:val="20"/>
        </w:trPr>
        <w:tc>
          <w:tcPr>
            <w:tcW w:w="2495" w:type="dxa"/>
          </w:tcPr>
          <w:p w14:paraId="344EB1A2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PC2</w:t>
            </w:r>
          </w:p>
        </w:tc>
        <w:tc>
          <w:tcPr>
            <w:tcW w:w="2251" w:type="dxa"/>
          </w:tcPr>
          <w:p w14:paraId="4A015D2B" w14:textId="4CEB3F9F" w:rsidR="00FE31AE" w:rsidRPr="00745064" w:rsidRDefault="0033340F" w:rsidP="00BC6DFA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172.20.2.20</w:t>
            </w:r>
          </w:p>
        </w:tc>
        <w:tc>
          <w:tcPr>
            <w:tcW w:w="2411" w:type="dxa"/>
          </w:tcPr>
          <w:p w14:paraId="31601D7D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4F5824EB" w14:textId="197DF986" w:rsidR="00FE31AE" w:rsidRPr="00745064" w:rsidRDefault="0033340F" w:rsidP="00BC6DFA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172.20.2.254</w:t>
            </w:r>
          </w:p>
        </w:tc>
      </w:tr>
      <w:tr w:rsidR="00FE31AE" w:rsidRPr="00745064" w14:paraId="0578CA3F" w14:textId="77777777" w:rsidTr="00454693">
        <w:trPr>
          <w:trHeight w:val="20"/>
        </w:trPr>
        <w:tc>
          <w:tcPr>
            <w:tcW w:w="2495" w:type="dxa"/>
          </w:tcPr>
          <w:p w14:paraId="58945D64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R2-Fa0/0</w:t>
            </w:r>
          </w:p>
        </w:tc>
        <w:tc>
          <w:tcPr>
            <w:tcW w:w="2251" w:type="dxa"/>
          </w:tcPr>
          <w:p w14:paraId="4ECFB4E5" w14:textId="22E8E314" w:rsidR="00FE31AE" w:rsidRPr="00745064" w:rsidRDefault="0033340F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172.20.2.254</w:t>
            </w:r>
          </w:p>
        </w:tc>
        <w:tc>
          <w:tcPr>
            <w:tcW w:w="2411" w:type="dxa"/>
          </w:tcPr>
          <w:p w14:paraId="115BA0CB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033438EF" w14:textId="77777777" w:rsidR="00FE31AE" w:rsidRPr="00745064" w:rsidRDefault="00FE31AE" w:rsidP="00FE31AE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  ------------------</w:t>
            </w:r>
          </w:p>
        </w:tc>
      </w:tr>
      <w:tr w:rsidR="00FE5A98" w:rsidRPr="00745064" w14:paraId="7534780B" w14:textId="77777777" w:rsidTr="00454693">
        <w:trPr>
          <w:trHeight w:val="20"/>
        </w:trPr>
        <w:tc>
          <w:tcPr>
            <w:tcW w:w="2495" w:type="dxa"/>
          </w:tcPr>
          <w:p w14:paraId="05F386D1" w14:textId="77777777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R2-S0/1</w:t>
            </w:r>
          </w:p>
        </w:tc>
        <w:tc>
          <w:tcPr>
            <w:tcW w:w="2251" w:type="dxa"/>
          </w:tcPr>
          <w:p w14:paraId="6A87C5AC" w14:textId="7D101181" w:rsidR="00FE5A98" w:rsidRPr="00745064" w:rsidRDefault="0033340F" w:rsidP="0033340F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10.10.10.2</w:t>
            </w:r>
          </w:p>
        </w:tc>
        <w:tc>
          <w:tcPr>
            <w:tcW w:w="2411" w:type="dxa"/>
          </w:tcPr>
          <w:p w14:paraId="75B74C8C" w14:textId="77777777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140093D8" w14:textId="77777777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  ------------------</w:t>
            </w:r>
          </w:p>
        </w:tc>
      </w:tr>
      <w:tr w:rsidR="00FE5A98" w:rsidRPr="00745064" w14:paraId="0B1C5552" w14:textId="77777777" w:rsidTr="00454693">
        <w:trPr>
          <w:trHeight w:val="20"/>
        </w:trPr>
        <w:tc>
          <w:tcPr>
            <w:tcW w:w="2495" w:type="dxa"/>
          </w:tcPr>
          <w:p w14:paraId="3271F55E" w14:textId="37537E1C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R2-S0/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251" w:type="dxa"/>
          </w:tcPr>
          <w:p w14:paraId="58DEF5B5" w14:textId="2355FB93" w:rsidR="00FE5A98" w:rsidRDefault="0033340F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10.20.10.1</w:t>
            </w:r>
          </w:p>
        </w:tc>
        <w:tc>
          <w:tcPr>
            <w:tcW w:w="2411" w:type="dxa"/>
          </w:tcPr>
          <w:p w14:paraId="7C85036E" w14:textId="782845D9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15E19BA2" w14:textId="16E70264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  ------------------</w:t>
            </w:r>
          </w:p>
        </w:tc>
      </w:tr>
      <w:tr w:rsidR="00FE5A98" w:rsidRPr="00745064" w14:paraId="2AFF5911" w14:textId="77777777" w:rsidTr="009E6AD5">
        <w:trPr>
          <w:trHeight w:val="20"/>
        </w:trPr>
        <w:tc>
          <w:tcPr>
            <w:tcW w:w="2495" w:type="dxa"/>
          </w:tcPr>
          <w:p w14:paraId="5253FDCD" w14:textId="16174CB9" w:rsidR="00FE5A98" w:rsidRPr="00745064" w:rsidRDefault="00FE5A98" w:rsidP="00FE5A98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Computer/Interface – 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251" w:type="dxa"/>
          </w:tcPr>
          <w:p w14:paraId="7B3C7158" w14:textId="77777777" w:rsidR="00FE5A98" w:rsidRPr="00745064" w:rsidRDefault="00FE5A98" w:rsidP="00FE5A98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IP Address</w:t>
            </w:r>
          </w:p>
        </w:tc>
        <w:tc>
          <w:tcPr>
            <w:tcW w:w="2411" w:type="dxa"/>
          </w:tcPr>
          <w:p w14:paraId="58D52EEF" w14:textId="77777777" w:rsidR="00FE5A98" w:rsidRPr="00745064" w:rsidRDefault="00FE5A98" w:rsidP="00FE5A98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Subnet Mask</w:t>
            </w:r>
          </w:p>
        </w:tc>
        <w:tc>
          <w:tcPr>
            <w:tcW w:w="2131" w:type="dxa"/>
          </w:tcPr>
          <w:p w14:paraId="05766B4F" w14:textId="2005B5AC" w:rsidR="00FE5A98" w:rsidRPr="00745064" w:rsidRDefault="00FE5A98" w:rsidP="00FE5A98">
            <w:pPr>
              <w:pStyle w:val="TCH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Gateway Address</w:t>
            </w:r>
          </w:p>
        </w:tc>
      </w:tr>
      <w:tr w:rsidR="00FE5A98" w:rsidRPr="00745064" w14:paraId="58C12EC7" w14:textId="77777777" w:rsidTr="009E6AD5">
        <w:trPr>
          <w:trHeight w:val="20"/>
        </w:trPr>
        <w:tc>
          <w:tcPr>
            <w:tcW w:w="2495" w:type="dxa"/>
          </w:tcPr>
          <w:p w14:paraId="2108B0D4" w14:textId="0FF408E3" w:rsidR="00FE5A98" w:rsidRPr="00745064" w:rsidRDefault="00FE5A98" w:rsidP="00FE5A98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PC3</w:t>
            </w:r>
          </w:p>
        </w:tc>
        <w:tc>
          <w:tcPr>
            <w:tcW w:w="2251" w:type="dxa"/>
          </w:tcPr>
          <w:p w14:paraId="65746BB6" w14:textId="176CF35D" w:rsidR="00FE5A98" w:rsidRPr="00745064" w:rsidRDefault="0033340F" w:rsidP="0033340F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192.168.3.30</w:t>
            </w:r>
          </w:p>
        </w:tc>
        <w:tc>
          <w:tcPr>
            <w:tcW w:w="2411" w:type="dxa"/>
          </w:tcPr>
          <w:p w14:paraId="3E5515E2" w14:textId="77777777" w:rsidR="00FE5A98" w:rsidRPr="00745064" w:rsidRDefault="00FE5A98" w:rsidP="00FE5A98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6135671A" w14:textId="6AAEAC78" w:rsidR="00FE5A98" w:rsidRPr="00745064" w:rsidRDefault="00FE5A98" w:rsidP="0033340F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192.168.</w:t>
            </w:r>
            <w:r w:rsidR="0033340F">
              <w:rPr>
                <w:rFonts w:asciiTheme="minorHAnsi" w:hAnsiTheme="minorHAnsi" w:cstheme="minorHAnsi"/>
                <w:sz w:val="22"/>
                <w:szCs w:val="22"/>
              </w:rPr>
              <w:t>3.254</w:t>
            </w:r>
          </w:p>
        </w:tc>
      </w:tr>
      <w:tr w:rsidR="00FE5A98" w:rsidRPr="00745064" w14:paraId="21D364FA" w14:textId="77777777" w:rsidTr="009E6AD5">
        <w:trPr>
          <w:trHeight w:val="20"/>
        </w:trPr>
        <w:tc>
          <w:tcPr>
            <w:tcW w:w="2495" w:type="dxa"/>
          </w:tcPr>
          <w:p w14:paraId="062C7C70" w14:textId="0A745B7A" w:rsidR="00FE5A98" w:rsidRPr="00745064" w:rsidRDefault="00FE5A98" w:rsidP="00FE5A98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-Fa0/0</w:t>
            </w:r>
          </w:p>
        </w:tc>
        <w:tc>
          <w:tcPr>
            <w:tcW w:w="2251" w:type="dxa"/>
          </w:tcPr>
          <w:p w14:paraId="73AE76A1" w14:textId="7080EA2B" w:rsidR="00FE5A98" w:rsidRPr="00745064" w:rsidRDefault="0033340F" w:rsidP="00FE5A98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192.168.3.254</w:t>
            </w:r>
          </w:p>
        </w:tc>
        <w:tc>
          <w:tcPr>
            <w:tcW w:w="2411" w:type="dxa"/>
          </w:tcPr>
          <w:p w14:paraId="0709E332" w14:textId="77777777" w:rsidR="00FE5A98" w:rsidRPr="00745064" w:rsidRDefault="00FE5A98" w:rsidP="00FE5A98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215DAD70" w14:textId="781CF873" w:rsidR="00FE5A98" w:rsidRPr="00745064" w:rsidRDefault="00FE5A98" w:rsidP="00FE5A98">
            <w:pPr>
              <w:pStyle w:val="TB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  ------------------</w:t>
            </w:r>
          </w:p>
        </w:tc>
      </w:tr>
      <w:tr w:rsidR="00FE5A98" w:rsidRPr="00745064" w14:paraId="1961CA4D" w14:textId="77777777" w:rsidTr="009E6AD5">
        <w:trPr>
          <w:trHeight w:val="20"/>
        </w:trPr>
        <w:tc>
          <w:tcPr>
            <w:tcW w:w="2495" w:type="dxa"/>
          </w:tcPr>
          <w:p w14:paraId="45D582A4" w14:textId="0D1CDAEA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-S0/1</w:t>
            </w:r>
          </w:p>
        </w:tc>
        <w:tc>
          <w:tcPr>
            <w:tcW w:w="2251" w:type="dxa"/>
          </w:tcPr>
          <w:p w14:paraId="2B01B3C8" w14:textId="619C4A21" w:rsidR="00FE5A98" w:rsidRPr="00745064" w:rsidRDefault="0033340F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10.20.10.2</w:t>
            </w:r>
          </w:p>
        </w:tc>
        <w:tc>
          <w:tcPr>
            <w:tcW w:w="2411" w:type="dxa"/>
          </w:tcPr>
          <w:p w14:paraId="7B5AD033" w14:textId="77777777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>255.255.255.0</w:t>
            </w:r>
          </w:p>
        </w:tc>
        <w:tc>
          <w:tcPr>
            <w:tcW w:w="2131" w:type="dxa"/>
          </w:tcPr>
          <w:p w14:paraId="65F23ED8" w14:textId="2D43623F" w:rsidR="00FE5A98" w:rsidRPr="00745064" w:rsidRDefault="00FE5A98" w:rsidP="00FE5A98">
            <w:pPr>
              <w:pStyle w:val="TBX"/>
              <w:rPr>
                <w:rFonts w:asciiTheme="minorHAnsi" w:hAnsiTheme="minorHAnsi" w:cstheme="minorHAnsi"/>
                <w:sz w:val="22"/>
                <w:szCs w:val="22"/>
              </w:rPr>
            </w:pPr>
            <w:r w:rsidRPr="00745064">
              <w:rPr>
                <w:rFonts w:asciiTheme="minorHAnsi" w:hAnsiTheme="minorHAnsi" w:cstheme="minorHAnsi"/>
                <w:sz w:val="22"/>
                <w:szCs w:val="22"/>
              </w:rPr>
              <w:t xml:space="preserve">     ------------------</w:t>
            </w:r>
          </w:p>
        </w:tc>
      </w:tr>
    </w:tbl>
    <w:p w14:paraId="7E98A5B5" w14:textId="77777777" w:rsidR="00875888" w:rsidRPr="00745064" w:rsidRDefault="004074C4" w:rsidP="00FE31AE">
      <w:pPr>
        <w:pStyle w:val="HD"/>
        <w:rPr>
          <w:rFonts w:asciiTheme="minorHAnsi" w:hAnsiTheme="minorHAnsi" w:cstheme="minorHAnsi"/>
          <w:szCs w:val="22"/>
        </w:rPr>
      </w:pPr>
      <w:r w:rsidRPr="00745064">
        <w:rPr>
          <w:rFonts w:asciiTheme="minorHAnsi" w:hAnsiTheme="minorHAnsi" w:cstheme="minorHAnsi"/>
          <w:szCs w:val="22"/>
        </w:rPr>
        <w:t>Detailed Lab Steps</w:t>
      </w:r>
    </w:p>
    <w:p w14:paraId="398C34B5" w14:textId="3395B746" w:rsidR="004074C4" w:rsidRDefault="004074C4" w:rsidP="00FE31AE">
      <w:pPr>
        <w:pStyle w:val="BodyNoIndent"/>
        <w:rPr>
          <w:rFonts w:asciiTheme="minorHAnsi" w:hAnsiTheme="minorHAnsi" w:cstheme="minorHAnsi"/>
          <w:szCs w:val="22"/>
        </w:rPr>
      </w:pPr>
      <w:r w:rsidRPr="00745064">
        <w:rPr>
          <w:rFonts w:asciiTheme="minorHAnsi" w:hAnsiTheme="minorHAnsi" w:cstheme="minorHAnsi"/>
          <w:szCs w:val="22"/>
        </w:rPr>
        <w:t>Confi</w:t>
      </w:r>
      <w:r w:rsidR="00CD5CBC">
        <w:rPr>
          <w:rFonts w:asciiTheme="minorHAnsi" w:hAnsiTheme="minorHAnsi" w:cstheme="minorHAnsi"/>
          <w:szCs w:val="22"/>
        </w:rPr>
        <w:t xml:space="preserve">gure OSPF </w:t>
      </w:r>
      <w:r w:rsidRPr="00745064">
        <w:rPr>
          <w:rFonts w:asciiTheme="minorHAnsi" w:hAnsiTheme="minorHAnsi" w:cstheme="minorHAnsi"/>
          <w:szCs w:val="22"/>
        </w:rPr>
        <w:t>route</w:t>
      </w:r>
      <w:r w:rsidR="00CD5CBC">
        <w:rPr>
          <w:rFonts w:asciiTheme="minorHAnsi" w:hAnsiTheme="minorHAnsi" w:cstheme="minorHAnsi"/>
          <w:szCs w:val="22"/>
        </w:rPr>
        <w:t>s</w:t>
      </w:r>
      <w:r w:rsidRPr="00745064">
        <w:rPr>
          <w:rFonts w:asciiTheme="minorHAnsi" w:hAnsiTheme="minorHAnsi" w:cstheme="minorHAnsi"/>
          <w:szCs w:val="22"/>
        </w:rPr>
        <w:t xml:space="preserve"> to the adjacent LAN</w:t>
      </w:r>
      <w:r w:rsidR="00CD5CBC">
        <w:rPr>
          <w:rFonts w:asciiTheme="minorHAnsi" w:hAnsiTheme="minorHAnsi" w:cstheme="minorHAnsi"/>
          <w:szCs w:val="22"/>
        </w:rPr>
        <w:t>s</w:t>
      </w:r>
      <w:r w:rsidR="005F2654" w:rsidRPr="00745064">
        <w:rPr>
          <w:rFonts w:asciiTheme="minorHAnsi" w:hAnsiTheme="minorHAnsi" w:cstheme="minorHAnsi"/>
          <w:szCs w:val="22"/>
        </w:rPr>
        <w:t>:</w:t>
      </w:r>
      <w:r w:rsidRPr="00745064">
        <w:rPr>
          <w:rFonts w:asciiTheme="minorHAnsi" w:hAnsiTheme="minorHAnsi" w:cstheme="minorHAnsi"/>
          <w:szCs w:val="22"/>
        </w:rPr>
        <w:t xml:space="preserve"> Use the IP addresses provided in Table 1.</w:t>
      </w:r>
      <w:r w:rsidR="00FE31AE" w:rsidRPr="00745064">
        <w:rPr>
          <w:rFonts w:asciiTheme="minorHAnsi" w:hAnsiTheme="minorHAnsi" w:cstheme="minorHAnsi"/>
          <w:szCs w:val="22"/>
        </w:rPr>
        <w:t xml:space="preserve"> </w:t>
      </w:r>
      <w:r w:rsidRPr="00745064">
        <w:rPr>
          <w:rFonts w:asciiTheme="minorHAnsi" w:hAnsiTheme="minorHAnsi" w:cstheme="minorHAnsi"/>
          <w:szCs w:val="22"/>
        </w:rPr>
        <w:t xml:space="preserve">You will be asked </w:t>
      </w:r>
      <w:r w:rsidR="00A74762">
        <w:rPr>
          <w:rFonts w:asciiTheme="minorHAnsi" w:hAnsiTheme="minorHAnsi" w:cstheme="minorHAnsi"/>
          <w:szCs w:val="22"/>
        </w:rPr>
        <w:t>t</w:t>
      </w:r>
      <w:r w:rsidRPr="00745064">
        <w:rPr>
          <w:rFonts w:asciiTheme="minorHAnsi" w:hAnsiTheme="minorHAnsi" w:cstheme="minorHAnsi"/>
          <w:szCs w:val="22"/>
        </w:rPr>
        <w:t>o verify that the computers in your LAN can ping the neighbor</w:t>
      </w:r>
      <w:r w:rsidR="00CD5CBC">
        <w:rPr>
          <w:rFonts w:asciiTheme="minorHAnsi" w:hAnsiTheme="minorHAnsi" w:cstheme="minorHAnsi"/>
          <w:szCs w:val="22"/>
        </w:rPr>
        <w:t>ing</w:t>
      </w:r>
      <w:r w:rsidRPr="00745064">
        <w:rPr>
          <w:rFonts w:asciiTheme="minorHAnsi" w:hAnsiTheme="minorHAnsi" w:cstheme="minorHAnsi"/>
          <w:szCs w:val="22"/>
        </w:rPr>
        <w:t xml:space="preserve"> LAN.</w:t>
      </w:r>
      <w:r w:rsidR="00FE31AE" w:rsidRPr="00745064">
        <w:rPr>
          <w:rFonts w:asciiTheme="minorHAnsi" w:hAnsiTheme="minorHAnsi" w:cstheme="minorHAnsi"/>
          <w:szCs w:val="22"/>
        </w:rPr>
        <w:t xml:space="preserve"> </w:t>
      </w:r>
    </w:p>
    <w:p w14:paraId="0AAA56A6" w14:textId="77777777" w:rsidR="00745064" w:rsidRPr="00745064" w:rsidRDefault="00745064" w:rsidP="00FE31AE">
      <w:pPr>
        <w:pStyle w:val="BodyNoIndent"/>
        <w:rPr>
          <w:rFonts w:asciiTheme="minorHAnsi" w:hAnsiTheme="minorHAnsi" w:cstheme="minorHAnsi"/>
          <w:szCs w:val="22"/>
        </w:rPr>
      </w:pPr>
    </w:p>
    <w:p w14:paraId="21EF13C7" w14:textId="43D4B339" w:rsidR="00840682" w:rsidRDefault="00840682" w:rsidP="00840682">
      <w:pPr>
        <w:pStyle w:val="N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5064">
        <w:rPr>
          <w:rFonts w:asciiTheme="minorHAnsi" w:hAnsiTheme="minorHAnsi" w:cstheme="minorHAnsi"/>
          <w:sz w:val="22"/>
          <w:szCs w:val="22"/>
        </w:rPr>
        <w:t xml:space="preserve">Configure the </w:t>
      </w:r>
      <w:r>
        <w:rPr>
          <w:rFonts w:asciiTheme="minorHAnsi" w:hAnsiTheme="minorHAnsi" w:cstheme="minorHAnsi"/>
          <w:sz w:val="22"/>
          <w:szCs w:val="22"/>
        </w:rPr>
        <w:t>PC</w:t>
      </w:r>
      <w:r w:rsidR="0033340F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IP </w:t>
      </w:r>
      <w:r w:rsidRPr="00745064">
        <w:rPr>
          <w:rFonts w:asciiTheme="minorHAnsi" w:hAnsiTheme="minorHAnsi" w:cstheme="minorHAnsi"/>
          <w:sz w:val="22"/>
          <w:szCs w:val="22"/>
        </w:rPr>
        <w:t>addre</w:t>
      </w:r>
      <w:r>
        <w:rPr>
          <w:rFonts w:asciiTheme="minorHAnsi" w:hAnsiTheme="minorHAnsi" w:cstheme="minorHAnsi"/>
          <w:sz w:val="22"/>
          <w:szCs w:val="22"/>
        </w:rPr>
        <w:t>sses for your LAN A,</w:t>
      </w:r>
      <w:r w:rsidR="004A617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B,</w:t>
      </w:r>
      <w:r w:rsidR="004A6170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74506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4506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Pr="00745064">
        <w:rPr>
          <w:rFonts w:asciiTheme="minorHAnsi" w:hAnsiTheme="minorHAnsi" w:cstheme="minorHAnsi"/>
          <w:sz w:val="22"/>
          <w:szCs w:val="22"/>
        </w:rPr>
        <w:t xml:space="preserve"> the addresses provided in Table 1. You also need to enable the interfaces. </w:t>
      </w:r>
      <w:r w:rsidR="005E2E2A">
        <w:rPr>
          <w:rFonts w:asciiTheme="minorHAnsi" w:hAnsiTheme="minorHAnsi" w:cstheme="minorHAnsi"/>
          <w:sz w:val="22"/>
          <w:szCs w:val="22"/>
        </w:rPr>
        <w:t xml:space="preserve">Use screen capture to show </w:t>
      </w:r>
      <w:r w:rsidRPr="00745064">
        <w:rPr>
          <w:rFonts w:asciiTheme="minorHAnsi" w:hAnsiTheme="minorHAnsi" w:cstheme="minorHAnsi"/>
          <w:sz w:val="22"/>
          <w:szCs w:val="22"/>
        </w:rPr>
        <w:t>commands used to configure the IP addresses, the subnet mask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 w:rsidRPr="00745064">
        <w:rPr>
          <w:rFonts w:asciiTheme="minorHAnsi" w:hAnsiTheme="minorHAnsi" w:cstheme="minorHAnsi"/>
          <w:sz w:val="22"/>
          <w:szCs w:val="22"/>
        </w:rPr>
        <w:t>gateway.</w:t>
      </w:r>
      <w:r>
        <w:rPr>
          <w:rFonts w:asciiTheme="minorHAnsi" w:hAnsiTheme="minorHAnsi" w:cstheme="minorHAnsi"/>
          <w:sz w:val="22"/>
          <w:szCs w:val="22"/>
        </w:rPr>
        <w:t xml:space="preserve"> (6 points)</w:t>
      </w:r>
    </w:p>
    <w:p w14:paraId="42DF464B" w14:textId="0B6D6B3C" w:rsidR="00FA579F" w:rsidRDefault="007A2E60" w:rsidP="00FA579F">
      <w:pPr>
        <w:pStyle w:val="NL"/>
        <w:numPr>
          <w:ilvl w:val="0"/>
          <w:numId w:val="0"/>
        </w:numPr>
      </w:pPr>
      <w:r w:rsidRPr="007A2E60">
        <w:drawing>
          <wp:inline distT="0" distB="0" distL="0" distR="0" wp14:anchorId="705B0065" wp14:editId="47B09FB1">
            <wp:extent cx="2628900" cy="1543171"/>
            <wp:effectExtent l="0" t="0" r="0" b="0"/>
            <wp:docPr id="8571600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6009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075" cy="15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E60">
        <w:drawing>
          <wp:inline distT="0" distB="0" distL="0" distR="0" wp14:anchorId="7FB797FD" wp14:editId="7280ECB5">
            <wp:extent cx="2762250" cy="1537691"/>
            <wp:effectExtent l="0" t="0" r="0" b="5715"/>
            <wp:docPr id="14213882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8284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374" cy="15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A114" w14:textId="4281E396" w:rsidR="007A2E60" w:rsidRPr="00FA579F" w:rsidRDefault="007A2E60" w:rsidP="00FA579F">
      <w:pPr>
        <w:pStyle w:val="NL"/>
        <w:numPr>
          <w:ilvl w:val="0"/>
          <w:numId w:val="0"/>
        </w:numPr>
      </w:pPr>
      <w:r w:rsidRPr="007A2E60">
        <w:drawing>
          <wp:inline distT="0" distB="0" distL="0" distR="0" wp14:anchorId="0C04C6FD" wp14:editId="0010FB94">
            <wp:extent cx="2627098" cy="1447800"/>
            <wp:effectExtent l="0" t="0" r="1905" b="0"/>
            <wp:docPr id="7751060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0609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105" cy="14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D24" w14:textId="7D8D15AD" w:rsidR="00CF5D76" w:rsidRPr="00745064" w:rsidRDefault="004074C4" w:rsidP="00745064">
      <w:pPr>
        <w:pStyle w:val="NL1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5064">
        <w:rPr>
          <w:rFonts w:asciiTheme="minorHAnsi" w:hAnsiTheme="minorHAnsi" w:cstheme="minorHAnsi"/>
          <w:sz w:val="22"/>
          <w:szCs w:val="22"/>
        </w:rPr>
        <w:t>Configure the gateway addre</w:t>
      </w:r>
      <w:r w:rsidR="00CD5CBC">
        <w:rPr>
          <w:rFonts w:asciiTheme="minorHAnsi" w:hAnsiTheme="minorHAnsi" w:cstheme="minorHAnsi"/>
          <w:sz w:val="22"/>
          <w:szCs w:val="22"/>
        </w:rPr>
        <w:t xml:space="preserve">ss for your LAN routers (R1 </w:t>
      </w:r>
      <w:r w:rsidRPr="00745064">
        <w:rPr>
          <w:rFonts w:asciiTheme="minorHAnsi" w:hAnsiTheme="minorHAnsi" w:cstheme="minorHAnsi"/>
          <w:sz w:val="22"/>
          <w:szCs w:val="22"/>
        </w:rPr>
        <w:t>R2</w:t>
      </w:r>
      <w:r w:rsidR="00CD5CBC">
        <w:rPr>
          <w:rFonts w:asciiTheme="minorHAnsi" w:hAnsiTheme="minorHAnsi" w:cstheme="minorHAnsi"/>
          <w:sz w:val="22"/>
          <w:szCs w:val="22"/>
        </w:rPr>
        <w:t xml:space="preserve"> R3</w:t>
      </w:r>
      <w:r w:rsidRPr="00745064">
        <w:rPr>
          <w:rFonts w:asciiTheme="minorHAnsi" w:hAnsiTheme="minorHAnsi" w:cstheme="minorHAnsi"/>
          <w:sz w:val="22"/>
          <w:szCs w:val="22"/>
        </w:rPr>
        <w:t xml:space="preserve">) </w:t>
      </w:r>
      <w:proofErr w:type="gramStart"/>
      <w:r w:rsidRPr="0074506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Pr="00745064">
        <w:rPr>
          <w:rFonts w:asciiTheme="minorHAnsi" w:hAnsiTheme="minorHAnsi" w:cstheme="minorHAnsi"/>
          <w:sz w:val="22"/>
          <w:szCs w:val="22"/>
        </w:rPr>
        <w:t xml:space="preserve"> the addresses provided in Table 1</w:t>
      </w:r>
      <w:r w:rsidR="00FE31AE" w:rsidRPr="00745064">
        <w:rPr>
          <w:rFonts w:asciiTheme="minorHAnsi" w:hAnsiTheme="minorHAnsi" w:cstheme="minorHAnsi"/>
          <w:sz w:val="22"/>
          <w:szCs w:val="22"/>
        </w:rPr>
        <w:t>.</w:t>
      </w:r>
      <w:r w:rsidRPr="00745064">
        <w:rPr>
          <w:rFonts w:asciiTheme="minorHAnsi" w:hAnsiTheme="minorHAnsi" w:cstheme="minorHAnsi"/>
          <w:sz w:val="22"/>
          <w:szCs w:val="22"/>
        </w:rPr>
        <w:t xml:space="preserve"> You also need to enable the interfaces</w:t>
      </w:r>
      <w:r w:rsidR="00875888" w:rsidRPr="00745064">
        <w:rPr>
          <w:rFonts w:asciiTheme="minorHAnsi" w:hAnsiTheme="minorHAnsi" w:cstheme="minorHAnsi"/>
          <w:sz w:val="22"/>
          <w:szCs w:val="22"/>
        </w:rPr>
        <w:t xml:space="preserve">. </w:t>
      </w:r>
      <w:r w:rsidR="005E2E2A">
        <w:rPr>
          <w:rFonts w:asciiTheme="minorHAnsi" w:hAnsiTheme="minorHAnsi" w:cstheme="minorHAnsi"/>
          <w:sz w:val="22"/>
          <w:szCs w:val="22"/>
        </w:rPr>
        <w:t xml:space="preserve">Use screen capture to show </w:t>
      </w:r>
      <w:r w:rsidRPr="00745064">
        <w:rPr>
          <w:rFonts w:asciiTheme="minorHAnsi" w:hAnsiTheme="minorHAnsi" w:cstheme="minorHAnsi"/>
          <w:sz w:val="22"/>
          <w:szCs w:val="22"/>
        </w:rPr>
        <w:t>commands used to configure the IP addresses, the subnet mask for your gateway</w:t>
      </w:r>
      <w:r w:rsidR="005F2654" w:rsidRPr="00745064">
        <w:rPr>
          <w:rFonts w:asciiTheme="minorHAnsi" w:hAnsiTheme="minorHAnsi" w:cstheme="minorHAnsi"/>
          <w:sz w:val="22"/>
          <w:szCs w:val="22"/>
        </w:rPr>
        <w:t>,</w:t>
      </w:r>
      <w:r w:rsidRPr="00745064">
        <w:rPr>
          <w:rFonts w:asciiTheme="minorHAnsi" w:hAnsiTheme="minorHAnsi" w:cstheme="minorHAnsi"/>
          <w:sz w:val="22"/>
          <w:szCs w:val="22"/>
        </w:rPr>
        <w:t xml:space="preserve"> and the command used to enable the interface.</w:t>
      </w:r>
      <w:r w:rsidR="00745064">
        <w:rPr>
          <w:rFonts w:asciiTheme="minorHAnsi" w:hAnsiTheme="minorHAnsi" w:cstheme="minorHAnsi"/>
          <w:sz w:val="22"/>
          <w:szCs w:val="22"/>
        </w:rPr>
        <w:t xml:space="preserve"> </w:t>
      </w:r>
      <w:r w:rsidR="00506391">
        <w:rPr>
          <w:rFonts w:asciiTheme="minorHAnsi" w:hAnsiTheme="minorHAnsi" w:cstheme="minorHAnsi"/>
          <w:sz w:val="22"/>
          <w:szCs w:val="22"/>
        </w:rPr>
        <w:t>(6</w:t>
      </w:r>
      <w:r w:rsidR="00CE42CF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A9B45E0" w14:textId="52A2A4AC" w:rsidR="002A6520" w:rsidRDefault="007A2E60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7A2E6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4943FA3" wp14:editId="3531AB6B">
            <wp:extent cx="5943600" cy="947420"/>
            <wp:effectExtent l="0" t="0" r="0" b="5080"/>
            <wp:docPr id="1046215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572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E080" w14:textId="04A341DC" w:rsidR="007A2E60" w:rsidRDefault="007A2E60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7A2E60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6223C6A" wp14:editId="1804E17F">
            <wp:extent cx="5943600" cy="959485"/>
            <wp:effectExtent l="0" t="0" r="0" b="0"/>
            <wp:docPr id="1207839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3917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D733" w14:textId="439BA079" w:rsidR="00614624" w:rsidRPr="00745064" w:rsidRDefault="00614624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614624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44682BE8" wp14:editId="4FFCE073">
            <wp:extent cx="5943600" cy="977265"/>
            <wp:effectExtent l="0" t="0" r="0" b="0"/>
            <wp:docPr id="2075744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463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E5A" w14:textId="00BB2FD8" w:rsidR="004074C4" w:rsidRPr="00745064" w:rsidRDefault="004074C4" w:rsidP="00745064">
      <w:pPr>
        <w:pStyle w:val="N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5064">
        <w:rPr>
          <w:rFonts w:asciiTheme="minorHAnsi" w:hAnsiTheme="minorHAnsi" w:cstheme="minorHAnsi"/>
          <w:sz w:val="22"/>
          <w:szCs w:val="22"/>
        </w:rPr>
        <w:t>Configure the hostname for your routers</w:t>
      </w:r>
      <w:r w:rsidR="005F2654" w:rsidRPr="00745064">
        <w:rPr>
          <w:rFonts w:asciiTheme="minorHAnsi" w:hAnsiTheme="minorHAnsi" w:cstheme="minorHAnsi"/>
          <w:sz w:val="22"/>
          <w:szCs w:val="22"/>
        </w:rPr>
        <w:t xml:space="preserve">. </w:t>
      </w:r>
      <w:r w:rsidRPr="00745064">
        <w:rPr>
          <w:rFonts w:asciiTheme="minorHAnsi" w:hAnsiTheme="minorHAnsi" w:cstheme="minorHAnsi"/>
          <w:sz w:val="22"/>
          <w:szCs w:val="22"/>
        </w:rPr>
        <w:t xml:space="preserve">R1 </w:t>
      </w:r>
      <w:r w:rsidR="00CD5CBC">
        <w:rPr>
          <w:rFonts w:asciiTheme="minorHAnsi" w:hAnsiTheme="minorHAnsi" w:cstheme="minorHAnsi"/>
          <w:sz w:val="22"/>
          <w:szCs w:val="22"/>
        </w:rPr>
        <w:t>will</w:t>
      </w:r>
      <w:r w:rsidRPr="00745064">
        <w:rPr>
          <w:rFonts w:asciiTheme="minorHAnsi" w:hAnsiTheme="minorHAnsi" w:cstheme="minorHAnsi"/>
          <w:sz w:val="22"/>
          <w:szCs w:val="22"/>
        </w:rPr>
        <w:t xml:space="preserve"> be renamed </w:t>
      </w:r>
      <w:r w:rsidR="00590738">
        <w:rPr>
          <w:rFonts w:asciiTheme="minorHAnsi" w:hAnsiTheme="minorHAnsi" w:cstheme="minorHAnsi"/>
          <w:sz w:val="22"/>
          <w:szCs w:val="22"/>
        </w:rPr>
        <w:t>as YOURNAME</w:t>
      </w:r>
      <w:r w:rsidRPr="00745064">
        <w:rPr>
          <w:rFonts w:asciiTheme="minorHAnsi" w:hAnsiTheme="minorHAnsi" w:cstheme="minorHAnsi"/>
          <w:sz w:val="22"/>
          <w:szCs w:val="22"/>
        </w:rPr>
        <w:t>LAN-A</w:t>
      </w:r>
      <w:r w:rsidR="0059073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590738">
        <w:rPr>
          <w:rFonts w:asciiTheme="minorHAnsi" w:hAnsiTheme="minorHAnsi" w:cstheme="minorHAnsi"/>
          <w:sz w:val="22"/>
          <w:szCs w:val="22"/>
        </w:rPr>
        <w:t>i.e</w:t>
      </w:r>
      <w:proofErr w:type="spellEnd"/>
      <w:r w:rsidR="00590738">
        <w:rPr>
          <w:rFonts w:asciiTheme="minorHAnsi" w:hAnsiTheme="minorHAnsi" w:cstheme="minorHAnsi"/>
          <w:sz w:val="22"/>
          <w:szCs w:val="22"/>
        </w:rPr>
        <w:t xml:space="preserve"> BRIANLAN-A)</w:t>
      </w:r>
      <w:r w:rsidR="00CD5CBC">
        <w:rPr>
          <w:rFonts w:asciiTheme="minorHAnsi" w:hAnsiTheme="minorHAnsi" w:cstheme="minorHAnsi"/>
          <w:sz w:val="22"/>
          <w:szCs w:val="22"/>
        </w:rPr>
        <w:t xml:space="preserve">, </w:t>
      </w:r>
      <w:r w:rsidRPr="00745064">
        <w:rPr>
          <w:rFonts w:asciiTheme="minorHAnsi" w:hAnsiTheme="minorHAnsi" w:cstheme="minorHAnsi"/>
          <w:sz w:val="22"/>
          <w:szCs w:val="22"/>
        </w:rPr>
        <w:t xml:space="preserve">R2 </w:t>
      </w:r>
      <w:r w:rsidR="00CD5CBC">
        <w:rPr>
          <w:rFonts w:asciiTheme="minorHAnsi" w:hAnsiTheme="minorHAnsi" w:cstheme="minorHAnsi"/>
          <w:sz w:val="22"/>
          <w:szCs w:val="22"/>
        </w:rPr>
        <w:t>will</w:t>
      </w:r>
      <w:r w:rsidRPr="00745064">
        <w:rPr>
          <w:rFonts w:asciiTheme="minorHAnsi" w:hAnsiTheme="minorHAnsi" w:cstheme="minorHAnsi"/>
          <w:sz w:val="22"/>
          <w:szCs w:val="22"/>
        </w:rPr>
        <w:t xml:space="preserve"> be renamed</w:t>
      </w:r>
      <w:r w:rsidR="00590738">
        <w:rPr>
          <w:rFonts w:asciiTheme="minorHAnsi" w:hAnsiTheme="minorHAnsi" w:cstheme="minorHAnsi"/>
          <w:sz w:val="22"/>
          <w:szCs w:val="22"/>
        </w:rPr>
        <w:t xml:space="preserve"> YOURNAME</w:t>
      </w:r>
      <w:r w:rsidRPr="00745064">
        <w:rPr>
          <w:rFonts w:asciiTheme="minorHAnsi" w:hAnsiTheme="minorHAnsi" w:cstheme="minorHAnsi"/>
          <w:sz w:val="22"/>
          <w:szCs w:val="22"/>
        </w:rPr>
        <w:t>LAN-B</w:t>
      </w:r>
      <w:r w:rsidR="00CD5CBC">
        <w:rPr>
          <w:rFonts w:asciiTheme="minorHAnsi" w:hAnsiTheme="minorHAnsi" w:cstheme="minorHAnsi"/>
          <w:sz w:val="22"/>
          <w:szCs w:val="22"/>
        </w:rPr>
        <w:t xml:space="preserve">, and R3 will be renamed </w:t>
      </w:r>
      <w:r w:rsidR="00590738">
        <w:rPr>
          <w:rFonts w:asciiTheme="minorHAnsi" w:hAnsiTheme="minorHAnsi" w:cstheme="minorHAnsi"/>
          <w:sz w:val="22"/>
          <w:szCs w:val="22"/>
        </w:rPr>
        <w:t>YOURNAME</w:t>
      </w:r>
      <w:r w:rsidR="00CD5CBC">
        <w:rPr>
          <w:rFonts w:asciiTheme="minorHAnsi" w:hAnsiTheme="minorHAnsi" w:cstheme="minorHAnsi"/>
          <w:sz w:val="22"/>
          <w:szCs w:val="22"/>
        </w:rPr>
        <w:t>LAN-C</w:t>
      </w:r>
      <w:r w:rsidR="00875888" w:rsidRPr="00745064">
        <w:rPr>
          <w:rFonts w:asciiTheme="minorHAnsi" w:hAnsiTheme="minorHAnsi" w:cstheme="minorHAnsi"/>
          <w:sz w:val="22"/>
          <w:szCs w:val="22"/>
        </w:rPr>
        <w:t xml:space="preserve">. </w:t>
      </w:r>
      <w:r w:rsidR="005E2E2A">
        <w:rPr>
          <w:rFonts w:asciiTheme="minorHAnsi" w:hAnsiTheme="minorHAnsi" w:cstheme="minorHAnsi"/>
          <w:sz w:val="22"/>
          <w:szCs w:val="22"/>
        </w:rPr>
        <w:t xml:space="preserve">Use screen capture to show </w:t>
      </w:r>
      <w:r w:rsidRPr="00745064">
        <w:rPr>
          <w:rFonts w:asciiTheme="minorHAnsi" w:hAnsiTheme="minorHAnsi" w:cstheme="minorHAnsi"/>
          <w:sz w:val="22"/>
          <w:szCs w:val="22"/>
        </w:rPr>
        <w:t xml:space="preserve">command used to configure the router’s hostname. </w:t>
      </w:r>
      <w:r w:rsidR="00CE42CF">
        <w:rPr>
          <w:rFonts w:asciiTheme="minorHAnsi" w:hAnsiTheme="minorHAnsi" w:cstheme="minorHAnsi"/>
          <w:sz w:val="22"/>
          <w:szCs w:val="22"/>
        </w:rPr>
        <w:t xml:space="preserve"> (</w:t>
      </w:r>
      <w:r w:rsidR="00FA579F">
        <w:rPr>
          <w:rFonts w:asciiTheme="minorHAnsi" w:hAnsiTheme="minorHAnsi" w:cstheme="minorHAnsi"/>
          <w:sz w:val="22"/>
          <w:szCs w:val="22"/>
        </w:rPr>
        <w:t>6</w:t>
      </w:r>
      <w:r w:rsidR="00CE42CF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74852948" w14:textId="4160756E" w:rsidR="002A6520" w:rsidRDefault="00614624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61462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5BCDC58" wp14:editId="795DF4C1">
            <wp:extent cx="2591162" cy="362001"/>
            <wp:effectExtent l="0" t="0" r="0" b="0"/>
            <wp:docPr id="115938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86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1462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7121418" wp14:editId="1B99BBA8">
            <wp:extent cx="2619741" cy="381053"/>
            <wp:effectExtent l="0" t="0" r="9525" b="0"/>
            <wp:docPr id="133179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93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96B7" w14:textId="7CF19F3A" w:rsidR="00614624" w:rsidRPr="00745064" w:rsidRDefault="00614624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61462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C76801C" wp14:editId="491D9EBE">
            <wp:extent cx="2562583" cy="400106"/>
            <wp:effectExtent l="0" t="0" r="0" b="0"/>
            <wp:docPr id="9119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0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AB2A" w14:textId="12AB24F2" w:rsidR="004074C4" w:rsidRDefault="004074C4" w:rsidP="00745064">
      <w:pPr>
        <w:pStyle w:val="N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5064">
        <w:rPr>
          <w:rFonts w:asciiTheme="minorHAnsi" w:hAnsiTheme="minorHAnsi" w:cstheme="minorHAnsi"/>
          <w:sz w:val="22"/>
          <w:szCs w:val="22"/>
        </w:rPr>
        <w:t xml:space="preserve">Configure the router </w:t>
      </w:r>
      <w:r w:rsidR="00590738">
        <w:rPr>
          <w:rFonts w:asciiTheme="minorHAnsi" w:hAnsiTheme="minorHAnsi" w:cstheme="minorHAnsi"/>
          <w:sz w:val="22"/>
          <w:szCs w:val="22"/>
        </w:rPr>
        <w:t xml:space="preserve">serial </w:t>
      </w:r>
      <w:r w:rsidRPr="00745064">
        <w:rPr>
          <w:rFonts w:asciiTheme="minorHAnsi" w:hAnsiTheme="minorHAnsi" w:cstheme="minorHAnsi"/>
          <w:sz w:val="22"/>
          <w:szCs w:val="22"/>
        </w:rPr>
        <w:t xml:space="preserve">interface’s IP addresses and subnet masks </w:t>
      </w:r>
      <w:proofErr w:type="gramStart"/>
      <w:r w:rsidRPr="0074506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Pr="00745064">
        <w:rPr>
          <w:rFonts w:asciiTheme="minorHAnsi" w:hAnsiTheme="minorHAnsi" w:cstheme="minorHAnsi"/>
          <w:sz w:val="22"/>
          <w:szCs w:val="22"/>
        </w:rPr>
        <w:t xml:space="preserve"> the addresses specified in Table 1</w:t>
      </w:r>
      <w:r w:rsidR="00FE31AE" w:rsidRPr="00745064">
        <w:rPr>
          <w:rFonts w:asciiTheme="minorHAnsi" w:hAnsiTheme="minorHAnsi" w:cstheme="minorHAnsi"/>
          <w:sz w:val="22"/>
          <w:szCs w:val="22"/>
        </w:rPr>
        <w:t xml:space="preserve">. </w:t>
      </w:r>
      <w:r w:rsidR="005E2E2A">
        <w:rPr>
          <w:rFonts w:asciiTheme="minorHAnsi" w:hAnsiTheme="minorHAnsi" w:cstheme="minorHAnsi"/>
          <w:sz w:val="22"/>
          <w:szCs w:val="22"/>
        </w:rPr>
        <w:t xml:space="preserve">Use screen capture to show </w:t>
      </w:r>
      <w:proofErr w:type="gramStart"/>
      <w:r w:rsidRPr="00745064">
        <w:rPr>
          <w:rFonts w:asciiTheme="minorHAnsi" w:hAnsiTheme="minorHAnsi" w:cstheme="minorHAnsi"/>
          <w:sz w:val="22"/>
          <w:szCs w:val="22"/>
        </w:rPr>
        <w:t xml:space="preserve">the </w:t>
      </w:r>
      <w:r w:rsidR="00590738">
        <w:rPr>
          <w:rFonts w:asciiTheme="minorHAnsi" w:hAnsiTheme="minorHAnsi" w:cstheme="minorHAnsi"/>
          <w:sz w:val="22"/>
          <w:szCs w:val="22"/>
        </w:rPr>
        <w:t>each</w:t>
      </w:r>
      <w:proofErr w:type="gramEnd"/>
      <w:r w:rsidR="00590738">
        <w:rPr>
          <w:rFonts w:asciiTheme="minorHAnsi" w:hAnsiTheme="minorHAnsi" w:cstheme="minorHAnsi"/>
          <w:sz w:val="22"/>
          <w:szCs w:val="22"/>
        </w:rPr>
        <w:t xml:space="preserve"> </w:t>
      </w:r>
      <w:r w:rsidRPr="00745064">
        <w:rPr>
          <w:rFonts w:asciiTheme="minorHAnsi" w:hAnsiTheme="minorHAnsi" w:cstheme="minorHAnsi"/>
          <w:sz w:val="22"/>
          <w:szCs w:val="22"/>
        </w:rPr>
        <w:t xml:space="preserve">command </w:t>
      </w:r>
      <w:r w:rsidR="00590738">
        <w:rPr>
          <w:rFonts w:asciiTheme="minorHAnsi" w:hAnsiTheme="minorHAnsi" w:cstheme="minorHAnsi"/>
          <w:sz w:val="22"/>
          <w:szCs w:val="22"/>
        </w:rPr>
        <w:t>used to configure the interfaces</w:t>
      </w:r>
      <w:r w:rsidR="00FE31AE" w:rsidRPr="00745064">
        <w:rPr>
          <w:rFonts w:asciiTheme="minorHAnsi" w:hAnsiTheme="minorHAnsi" w:cstheme="minorHAnsi"/>
          <w:sz w:val="22"/>
          <w:szCs w:val="22"/>
        </w:rPr>
        <w:t>.</w:t>
      </w:r>
      <w:r w:rsidR="00CE42CF">
        <w:rPr>
          <w:rFonts w:asciiTheme="minorHAnsi" w:hAnsiTheme="minorHAnsi" w:cstheme="minorHAnsi"/>
          <w:sz w:val="22"/>
          <w:szCs w:val="22"/>
        </w:rPr>
        <w:t xml:space="preserve">  (6 points)</w:t>
      </w:r>
    </w:p>
    <w:p w14:paraId="0A30EFB8" w14:textId="77777777" w:rsidR="00B06C1C" w:rsidRDefault="00B06C1C" w:rsidP="00614624">
      <w:pPr>
        <w:rPr>
          <w:rFonts w:asciiTheme="minorHAnsi" w:hAnsiTheme="minorHAnsi" w:cstheme="minorHAnsi"/>
          <w:sz w:val="22"/>
          <w:szCs w:val="22"/>
        </w:rPr>
      </w:pPr>
      <w:r w:rsidRPr="00B06C1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76F6900" wp14:editId="14B2A920">
            <wp:extent cx="5943600" cy="734060"/>
            <wp:effectExtent l="0" t="0" r="0" b="8890"/>
            <wp:docPr id="70577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12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B31A" w14:textId="77777777" w:rsidR="00B06C1C" w:rsidRDefault="00B06C1C" w:rsidP="00614624">
      <w:pPr>
        <w:rPr>
          <w:rFonts w:asciiTheme="minorHAnsi" w:hAnsiTheme="minorHAnsi" w:cstheme="minorHAnsi"/>
          <w:sz w:val="22"/>
          <w:szCs w:val="22"/>
        </w:rPr>
      </w:pPr>
    </w:p>
    <w:p w14:paraId="2AFC358B" w14:textId="0557890A" w:rsidR="00FA579F" w:rsidRDefault="00B06C1C" w:rsidP="00614624">
      <w:pPr>
        <w:rPr>
          <w:rFonts w:asciiTheme="minorHAnsi" w:hAnsiTheme="minorHAnsi" w:cstheme="minorHAnsi"/>
          <w:sz w:val="22"/>
          <w:szCs w:val="22"/>
        </w:rPr>
      </w:pPr>
      <w:r w:rsidRPr="00B06C1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4B51677" wp14:editId="7A2C020C">
            <wp:extent cx="5943600" cy="1753870"/>
            <wp:effectExtent l="0" t="0" r="0" b="0"/>
            <wp:docPr id="4323222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2265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E83A" w14:textId="77777777" w:rsidR="00B06C1C" w:rsidRDefault="00B06C1C" w:rsidP="00614624">
      <w:pPr>
        <w:rPr>
          <w:rFonts w:asciiTheme="minorHAnsi" w:hAnsiTheme="minorHAnsi" w:cstheme="minorHAnsi"/>
          <w:sz w:val="22"/>
          <w:szCs w:val="22"/>
        </w:rPr>
      </w:pPr>
    </w:p>
    <w:p w14:paraId="51A9F1D4" w14:textId="5A4508F4" w:rsidR="00B06C1C" w:rsidRPr="00614624" w:rsidRDefault="00B06C1C" w:rsidP="00614624">
      <w:pPr>
        <w:rPr>
          <w:rFonts w:asciiTheme="minorHAnsi" w:hAnsiTheme="minorHAnsi" w:cstheme="minorHAnsi"/>
          <w:sz w:val="22"/>
          <w:szCs w:val="22"/>
        </w:rPr>
      </w:pPr>
      <w:r w:rsidRPr="00B06C1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5756DAE" wp14:editId="0B9F7E54">
            <wp:extent cx="5943600" cy="745490"/>
            <wp:effectExtent l="0" t="0" r="0" b="0"/>
            <wp:docPr id="1457235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3553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5456" w14:textId="48993DA5" w:rsidR="00FA579F" w:rsidRPr="00745064" w:rsidRDefault="005E2E2A" w:rsidP="00745064">
      <w:pPr>
        <w:pStyle w:val="N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screen capture to show </w:t>
      </w:r>
      <w:r w:rsidR="00FA579F">
        <w:rPr>
          <w:rFonts w:asciiTheme="minorHAnsi" w:hAnsiTheme="minorHAnsi" w:cstheme="minorHAnsi"/>
          <w:sz w:val="22"/>
          <w:szCs w:val="22"/>
        </w:rPr>
        <w:t>that the interfaces have been configured correctly on all routers. (6 points)</w:t>
      </w:r>
    </w:p>
    <w:p w14:paraId="52DDB3C8" w14:textId="77777777" w:rsidR="00E15A84" w:rsidRDefault="00B06C1C" w:rsidP="00FE31AE">
      <w:pPr>
        <w:pStyle w:val="NL"/>
        <w:numPr>
          <w:ilvl w:val="0"/>
          <w:numId w:val="0"/>
        </w:numPr>
        <w:rPr>
          <w:rFonts w:ascii="Arial" w:hAnsi="Arial"/>
          <w:noProof/>
          <w:color w:val="auto"/>
          <w:sz w:val="20"/>
        </w:rPr>
      </w:pPr>
      <w:r w:rsidRPr="00B06C1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CD903D2" wp14:editId="40590546">
            <wp:extent cx="5943600" cy="880110"/>
            <wp:effectExtent l="0" t="0" r="0" b="0"/>
            <wp:docPr id="12280380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8042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A84" w:rsidRPr="00E15A84">
        <w:rPr>
          <w:rFonts w:ascii="Arial" w:hAnsi="Arial"/>
          <w:noProof/>
          <w:color w:val="auto"/>
          <w:sz w:val="20"/>
        </w:rPr>
        <w:t xml:space="preserve"> </w:t>
      </w:r>
    </w:p>
    <w:p w14:paraId="6CC9DE19" w14:textId="6D8643A3" w:rsidR="002A6520" w:rsidRDefault="00E15A84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E15A84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1D585549" wp14:editId="2D31E0B5">
            <wp:extent cx="5943600" cy="907415"/>
            <wp:effectExtent l="0" t="0" r="0" b="6985"/>
            <wp:docPr id="11572032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03255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D008" w14:textId="77777777" w:rsidR="00E15A84" w:rsidRDefault="00E15A84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101A4358" w14:textId="4F8CF85C" w:rsidR="00E15A84" w:rsidRPr="00745064" w:rsidRDefault="00E15A84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E15A8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6E20B20B" wp14:editId="1D64EE88">
            <wp:extent cx="5943600" cy="904875"/>
            <wp:effectExtent l="0" t="0" r="0" b="9525"/>
            <wp:docPr id="4942643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64367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85F9" w14:textId="02EECD6A" w:rsidR="00590738" w:rsidRDefault="004074C4" w:rsidP="00436946">
      <w:pPr>
        <w:pStyle w:val="N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5064">
        <w:rPr>
          <w:rFonts w:asciiTheme="minorHAnsi" w:hAnsiTheme="minorHAnsi" w:cstheme="minorHAnsi"/>
          <w:sz w:val="22"/>
          <w:szCs w:val="22"/>
        </w:rPr>
        <w:t xml:space="preserve">Configure </w:t>
      </w:r>
      <w:r w:rsidR="00CD5CBC">
        <w:rPr>
          <w:rFonts w:asciiTheme="minorHAnsi" w:hAnsiTheme="minorHAnsi" w:cstheme="minorHAnsi"/>
          <w:sz w:val="22"/>
          <w:szCs w:val="22"/>
        </w:rPr>
        <w:t>OSPF</w:t>
      </w:r>
      <w:r w:rsidRPr="00745064">
        <w:rPr>
          <w:rFonts w:asciiTheme="minorHAnsi" w:hAnsiTheme="minorHAnsi" w:cstheme="minorHAnsi"/>
          <w:sz w:val="22"/>
          <w:szCs w:val="22"/>
        </w:rPr>
        <w:t xml:space="preserve"> routes </w:t>
      </w:r>
      <w:r w:rsidR="00CD5CBC">
        <w:rPr>
          <w:rFonts w:asciiTheme="minorHAnsi" w:hAnsiTheme="minorHAnsi" w:cstheme="minorHAnsi"/>
          <w:sz w:val="22"/>
          <w:szCs w:val="22"/>
        </w:rPr>
        <w:t xml:space="preserve">for </w:t>
      </w:r>
      <w:r w:rsidRPr="00745064">
        <w:rPr>
          <w:rFonts w:asciiTheme="minorHAnsi" w:hAnsiTheme="minorHAnsi" w:cstheme="minorHAnsi"/>
          <w:sz w:val="22"/>
          <w:szCs w:val="22"/>
        </w:rPr>
        <w:t>LAN-A router</w:t>
      </w:r>
      <w:r w:rsidR="00CD5CBC">
        <w:rPr>
          <w:rFonts w:asciiTheme="minorHAnsi" w:hAnsiTheme="minorHAnsi" w:cstheme="minorHAnsi"/>
          <w:sz w:val="22"/>
          <w:szCs w:val="22"/>
        </w:rPr>
        <w:t>,</w:t>
      </w:r>
      <w:r w:rsidRPr="00745064">
        <w:rPr>
          <w:rFonts w:asciiTheme="minorHAnsi" w:hAnsiTheme="minorHAnsi" w:cstheme="minorHAnsi"/>
          <w:sz w:val="22"/>
          <w:szCs w:val="22"/>
        </w:rPr>
        <w:t xml:space="preserve"> LAN-B router</w:t>
      </w:r>
      <w:r w:rsidR="00CD5CBC">
        <w:rPr>
          <w:rFonts w:asciiTheme="minorHAnsi" w:hAnsiTheme="minorHAnsi" w:cstheme="minorHAnsi"/>
          <w:sz w:val="22"/>
          <w:szCs w:val="22"/>
        </w:rPr>
        <w:t xml:space="preserve">, </w:t>
      </w:r>
      <w:r w:rsidRPr="00745064">
        <w:rPr>
          <w:rFonts w:asciiTheme="minorHAnsi" w:hAnsiTheme="minorHAnsi" w:cstheme="minorHAnsi"/>
          <w:sz w:val="22"/>
          <w:szCs w:val="22"/>
        </w:rPr>
        <w:t>and LAN-</w:t>
      </w:r>
      <w:r w:rsidR="00CD5CBC">
        <w:rPr>
          <w:rFonts w:asciiTheme="minorHAnsi" w:hAnsiTheme="minorHAnsi" w:cstheme="minorHAnsi"/>
          <w:sz w:val="22"/>
          <w:szCs w:val="22"/>
        </w:rPr>
        <w:t>C</w:t>
      </w:r>
      <w:r w:rsidRPr="00745064">
        <w:rPr>
          <w:rFonts w:asciiTheme="minorHAnsi" w:hAnsiTheme="minorHAnsi" w:cstheme="minorHAnsi"/>
          <w:sz w:val="22"/>
          <w:szCs w:val="22"/>
        </w:rPr>
        <w:t xml:space="preserve"> router</w:t>
      </w:r>
      <w:r w:rsidR="00CD5CBC">
        <w:rPr>
          <w:rFonts w:asciiTheme="minorHAnsi" w:hAnsiTheme="minorHAnsi" w:cstheme="minorHAnsi"/>
          <w:sz w:val="22"/>
          <w:szCs w:val="22"/>
        </w:rPr>
        <w:t>s</w:t>
      </w:r>
      <w:r w:rsidR="00436946">
        <w:rPr>
          <w:rFonts w:asciiTheme="minorHAnsi" w:hAnsiTheme="minorHAnsi" w:cstheme="minorHAnsi"/>
          <w:sz w:val="22"/>
          <w:szCs w:val="22"/>
        </w:rPr>
        <w:t xml:space="preserve"> using a </w:t>
      </w:r>
      <w:r w:rsidR="00436946" w:rsidRPr="00436946">
        <w:rPr>
          <w:rFonts w:asciiTheme="minorHAnsi" w:hAnsiTheme="minorHAnsi" w:cstheme="minorHAnsi"/>
          <w:sz w:val="22"/>
          <w:szCs w:val="22"/>
        </w:rPr>
        <w:t xml:space="preserve">process ID of </w:t>
      </w:r>
      <w:r w:rsidR="00590738">
        <w:rPr>
          <w:rFonts w:asciiTheme="minorHAnsi" w:hAnsiTheme="minorHAnsi" w:cstheme="minorHAnsi"/>
          <w:sz w:val="22"/>
          <w:szCs w:val="22"/>
        </w:rPr>
        <w:t>20</w:t>
      </w:r>
      <w:r w:rsidR="00436946" w:rsidRPr="00436946">
        <w:rPr>
          <w:rFonts w:asciiTheme="minorHAnsi" w:hAnsiTheme="minorHAnsi" w:cstheme="minorHAnsi"/>
          <w:sz w:val="22"/>
          <w:szCs w:val="22"/>
        </w:rPr>
        <w:t xml:space="preserve"> and an area of </w:t>
      </w:r>
      <w:r w:rsidR="00D8185E">
        <w:rPr>
          <w:rFonts w:asciiTheme="minorHAnsi" w:hAnsiTheme="minorHAnsi" w:cstheme="minorHAnsi"/>
          <w:sz w:val="22"/>
          <w:szCs w:val="22"/>
        </w:rPr>
        <w:t>0</w:t>
      </w:r>
      <w:r w:rsidR="00436946">
        <w:rPr>
          <w:rFonts w:asciiTheme="minorHAnsi" w:hAnsiTheme="minorHAnsi" w:cstheme="minorHAnsi"/>
          <w:sz w:val="22"/>
          <w:szCs w:val="22"/>
        </w:rPr>
        <w:t xml:space="preserve">. </w:t>
      </w:r>
      <w:r w:rsidR="005E2E2A">
        <w:rPr>
          <w:rFonts w:asciiTheme="minorHAnsi" w:hAnsiTheme="minorHAnsi" w:cstheme="minorHAnsi"/>
          <w:sz w:val="22"/>
          <w:szCs w:val="22"/>
        </w:rPr>
        <w:t>Use screen capture to show the proper commands have been used</w:t>
      </w:r>
      <w:r w:rsidR="00590738">
        <w:rPr>
          <w:rFonts w:asciiTheme="minorHAnsi" w:hAnsiTheme="minorHAnsi" w:cstheme="minorHAnsi"/>
          <w:sz w:val="22"/>
          <w:szCs w:val="22"/>
        </w:rPr>
        <w:t xml:space="preserve"> to configure OSPF</w:t>
      </w:r>
      <w:r w:rsidR="005E2E2A">
        <w:rPr>
          <w:rFonts w:asciiTheme="minorHAnsi" w:hAnsiTheme="minorHAnsi" w:cstheme="minorHAnsi"/>
          <w:sz w:val="22"/>
          <w:szCs w:val="22"/>
        </w:rPr>
        <w:t xml:space="preserve">. </w:t>
      </w:r>
      <w:r w:rsidR="00590738">
        <w:rPr>
          <w:rFonts w:asciiTheme="minorHAnsi" w:hAnsiTheme="minorHAnsi" w:cstheme="minorHAnsi"/>
          <w:sz w:val="22"/>
          <w:szCs w:val="22"/>
        </w:rPr>
        <w:t>(6 points)</w:t>
      </w:r>
    </w:p>
    <w:p w14:paraId="025762F3" w14:textId="179717F8" w:rsidR="00590738" w:rsidRDefault="00E15A84" w:rsidP="00E15A84">
      <w:pPr>
        <w:rPr>
          <w:rFonts w:asciiTheme="minorHAnsi" w:hAnsiTheme="minorHAnsi" w:cstheme="minorHAnsi"/>
          <w:sz w:val="22"/>
          <w:szCs w:val="22"/>
        </w:rPr>
      </w:pPr>
      <w:r w:rsidRPr="00E15A8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A7F3F2A" wp14:editId="3B118BF0">
            <wp:extent cx="5943600" cy="671195"/>
            <wp:effectExtent l="0" t="0" r="0" b="0"/>
            <wp:docPr id="43095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589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509E" w14:textId="77777777" w:rsidR="00E15A84" w:rsidRDefault="00E15A84" w:rsidP="00E15A84">
      <w:pPr>
        <w:rPr>
          <w:rFonts w:asciiTheme="minorHAnsi" w:hAnsiTheme="minorHAnsi" w:cstheme="minorHAnsi"/>
          <w:sz w:val="22"/>
          <w:szCs w:val="22"/>
        </w:rPr>
      </w:pPr>
    </w:p>
    <w:p w14:paraId="5927EDCD" w14:textId="45557AF8" w:rsidR="00E15A84" w:rsidRDefault="00E15A84" w:rsidP="00E15A84">
      <w:pPr>
        <w:rPr>
          <w:rFonts w:asciiTheme="minorHAnsi" w:hAnsiTheme="minorHAnsi" w:cstheme="minorHAnsi"/>
          <w:sz w:val="22"/>
          <w:szCs w:val="22"/>
        </w:rPr>
      </w:pPr>
      <w:r w:rsidRPr="00E15A8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B5B587A" wp14:editId="62C9720A">
            <wp:extent cx="5943600" cy="998855"/>
            <wp:effectExtent l="0" t="0" r="0" b="0"/>
            <wp:docPr id="11233943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4300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3FC3" w14:textId="77777777" w:rsidR="00E15A84" w:rsidRDefault="00E15A84" w:rsidP="00E15A84">
      <w:pPr>
        <w:rPr>
          <w:rFonts w:asciiTheme="minorHAnsi" w:hAnsiTheme="minorHAnsi" w:cstheme="minorHAnsi"/>
          <w:sz w:val="22"/>
          <w:szCs w:val="22"/>
        </w:rPr>
      </w:pPr>
    </w:p>
    <w:p w14:paraId="0674E600" w14:textId="1FC59788" w:rsidR="00E15A84" w:rsidRPr="00E15A84" w:rsidRDefault="00E15A84" w:rsidP="00E15A84">
      <w:pPr>
        <w:rPr>
          <w:rFonts w:asciiTheme="minorHAnsi" w:hAnsiTheme="minorHAnsi" w:cstheme="minorHAnsi"/>
          <w:sz w:val="22"/>
          <w:szCs w:val="22"/>
        </w:rPr>
      </w:pPr>
      <w:r w:rsidRPr="00E15A84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A530A41" wp14:editId="051EA0B5">
            <wp:extent cx="5943600" cy="668020"/>
            <wp:effectExtent l="0" t="0" r="0" b="0"/>
            <wp:docPr id="208967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743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66F0" w14:textId="6E839AF1" w:rsidR="004074C4" w:rsidRPr="00745064" w:rsidRDefault="00590738" w:rsidP="00436946">
      <w:pPr>
        <w:pStyle w:val="N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 screen capture to show the proper commands to v</w:t>
      </w:r>
      <w:r w:rsidRPr="00745064">
        <w:rPr>
          <w:rFonts w:asciiTheme="minorHAnsi" w:hAnsiTheme="minorHAnsi" w:cstheme="minorHAnsi"/>
          <w:sz w:val="22"/>
          <w:szCs w:val="22"/>
        </w:rPr>
        <w:t>erify that the routes are configured</w:t>
      </w:r>
      <w:r>
        <w:rPr>
          <w:rFonts w:asciiTheme="minorHAnsi" w:hAnsiTheme="minorHAnsi" w:cstheme="minorHAnsi"/>
          <w:sz w:val="22"/>
          <w:szCs w:val="22"/>
        </w:rPr>
        <w:t xml:space="preserve"> on each router</w:t>
      </w:r>
      <w:r w:rsidRPr="0074506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E42C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3</w:t>
      </w:r>
      <w:r w:rsidR="00CE42CF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022BB06D" w14:textId="75B6ECE2" w:rsidR="002A6520" w:rsidRDefault="0033116F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33116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5AA8D6C" wp14:editId="4B9904CB">
            <wp:extent cx="5639587" cy="1095528"/>
            <wp:effectExtent l="0" t="0" r="0" b="9525"/>
            <wp:docPr id="184432345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23455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06DB" w14:textId="77777777" w:rsidR="0033116F" w:rsidRDefault="0033116F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0A87B2B3" w14:textId="01D06697" w:rsidR="0033116F" w:rsidRDefault="0033116F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33116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24984C7" wp14:editId="6AF9C488">
            <wp:extent cx="5553850" cy="752580"/>
            <wp:effectExtent l="0" t="0" r="8890" b="9525"/>
            <wp:docPr id="9408456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5657" name="Picture 1" descr="A black background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8AA" w14:textId="150178DB" w:rsidR="0033116F" w:rsidRPr="00745064" w:rsidRDefault="0033116F" w:rsidP="00FE31AE">
      <w:pPr>
        <w:pStyle w:val="NL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33116F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74861DA2" wp14:editId="1F7B4D38">
            <wp:extent cx="5582429" cy="1276528"/>
            <wp:effectExtent l="0" t="0" r="0" b="0"/>
            <wp:docPr id="8921451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45170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6533" w14:textId="4AD72745" w:rsidR="004074C4" w:rsidRPr="00745064" w:rsidRDefault="004074C4" w:rsidP="00745064">
      <w:pPr>
        <w:pStyle w:val="N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45064">
        <w:rPr>
          <w:rFonts w:asciiTheme="minorHAnsi" w:hAnsiTheme="minorHAnsi" w:cstheme="minorHAnsi"/>
          <w:sz w:val="22"/>
          <w:szCs w:val="22"/>
        </w:rPr>
        <w:t xml:space="preserve">Use the computer in each LAN to ping the computers in the </w:t>
      </w:r>
      <w:r w:rsidR="00CD5CBC">
        <w:rPr>
          <w:rFonts w:asciiTheme="minorHAnsi" w:hAnsiTheme="minorHAnsi" w:cstheme="minorHAnsi"/>
          <w:sz w:val="22"/>
          <w:szCs w:val="22"/>
        </w:rPr>
        <w:t xml:space="preserve">other </w:t>
      </w:r>
      <w:r w:rsidRPr="00745064">
        <w:rPr>
          <w:rFonts w:asciiTheme="minorHAnsi" w:hAnsiTheme="minorHAnsi" w:cstheme="minorHAnsi"/>
          <w:sz w:val="22"/>
          <w:szCs w:val="22"/>
        </w:rPr>
        <w:t>LAN</w:t>
      </w:r>
      <w:r w:rsidR="00CD5CBC">
        <w:rPr>
          <w:rFonts w:asciiTheme="minorHAnsi" w:hAnsiTheme="minorHAnsi" w:cstheme="minorHAnsi"/>
          <w:sz w:val="22"/>
          <w:szCs w:val="22"/>
        </w:rPr>
        <w:t>s</w:t>
      </w:r>
      <w:r w:rsidR="005E2E2A">
        <w:rPr>
          <w:rFonts w:asciiTheme="minorHAnsi" w:hAnsiTheme="minorHAnsi" w:cstheme="minorHAnsi"/>
          <w:sz w:val="22"/>
          <w:szCs w:val="22"/>
        </w:rPr>
        <w:t>. Use screen capture to show</w:t>
      </w:r>
      <w:r w:rsidR="00745064">
        <w:rPr>
          <w:rFonts w:asciiTheme="minorHAnsi" w:hAnsiTheme="minorHAnsi" w:cstheme="minorHAnsi"/>
          <w:sz w:val="22"/>
          <w:szCs w:val="22"/>
        </w:rPr>
        <w:t xml:space="preserve"> </w:t>
      </w:r>
      <w:r w:rsidR="005E2E2A">
        <w:rPr>
          <w:rFonts w:asciiTheme="minorHAnsi" w:hAnsiTheme="minorHAnsi" w:cstheme="minorHAnsi"/>
          <w:sz w:val="22"/>
          <w:szCs w:val="22"/>
        </w:rPr>
        <w:t xml:space="preserve">connectivity across the LANs. </w:t>
      </w:r>
      <w:r w:rsidR="00CD5CBC">
        <w:rPr>
          <w:rFonts w:asciiTheme="minorHAnsi" w:hAnsiTheme="minorHAnsi" w:cstheme="minorHAnsi"/>
          <w:sz w:val="22"/>
          <w:szCs w:val="22"/>
        </w:rPr>
        <w:t>(6</w:t>
      </w:r>
      <w:r w:rsidR="00CE42CF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D9989B7" w14:textId="28BB90DE" w:rsidR="002A6520" w:rsidRDefault="0033116F" w:rsidP="00FE31AE">
      <w:pPr>
        <w:pStyle w:val="HE"/>
        <w:rPr>
          <w:rFonts w:asciiTheme="minorHAnsi" w:hAnsiTheme="minorHAnsi" w:cstheme="minorHAnsi"/>
          <w:i w:val="0"/>
          <w:iCs/>
          <w:szCs w:val="22"/>
        </w:rPr>
      </w:pPr>
      <w:r w:rsidRPr="0033116F">
        <w:rPr>
          <w:rFonts w:asciiTheme="minorHAnsi" w:hAnsiTheme="minorHAnsi" w:cstheme="minorHAnsi"/>
          <w:i w:val="0"/>
          <w:iCs/>
          <w:szCs w:val="22"/>
        </w:rPr>
        <w:drawing>
          <wp:inline distT="0" distB="0" distL="0" distR="0" wp14:anchorId="3EB16127" wp14:editId="636FC6F5">
            <wp:extent cx="5943600" cy="2078355"/>
            <wp:effectExtent l="0" t="0" r="0" b="0"/>
            <wp:docPr id="781343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43484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004" w14:textId="77777777" w:rsidR="0033116F" w:rsidRDefault="0033116F" w:rsidP="0033116F">
      <w:pPr>
        <w:pStyle w:val="Body"/>
        <w:ind w:firstLine="0"/>
      </w:pPr>
    </w:p>
    <w:p w14:paraId="4ADD051F" w14:textId="69DDBE5B" w:rsidR="0033116F" w:rsidRDefault="0033116F" w:rsidP="0033116F">
      <w:pPr>
        <w:pStyle w:val="Body"/>
        <w:ind w:firstLine="0"/>
      </w:pPr>
      <w:r w:rsidRPr="0033116F">
        <w:drawing>
          <wp:inline distT="0" distB="0" distL="0" distR="0" wp14:anchorId="7ADC8D62" wp14:editId="7F218503">
            <wp:extent cx="5943600" cy="2052320"/>
            <wp:effectExtent l="0" t="0" r="0" b="5080"/>
            <wp:docPr id="1383431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1910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8EA2" w14:textId="77777777" w:rsidR="0033116F" w:rsidRDefault="0033116F" w:rsidP="0033116F">
      <w:pPr>
        <w:pStyle w:val="Body"/>
        <w:ind w:firstLine="0"/>
      </w:pPr>
    </w:p>
    <w:p w14:paraId="16A6E0B6" w14:textId="091EC052" w:rsidR="0033116F" w:rsidRDefault="0033116F" w:rsidP="0033116F">
      <w:pPr>
        <w:pStyle w:val="Body"/>
        <w:ind w:firstLine="0"/>
      </w:pPr>
      <w:r w:rsidRPr="0033116F">
        <w:drawing>
          <wp:inline distT="0" distB="0" distL="0" distR="0" wp14:anchorId="7BC4C488" wp14:editId="49A26A3D">
            <wp:extent cx="5943600" cy="2031365"/>
            <wp:effectExtent l="0" t="0" r="0" b="6985"/>
            <wp:docPr id="307270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70589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CB15" w14:textId="7FF1FEFF" w:rsidR="00ED693A" w:rsidRPr="00ED693A" w:rsidRDefault="00ED693A" w:rsidP="0033116F">
      <w:pPr>
        <w:pStyle w:val="Body"/>
        <w:ind w:firstLine="0"/>
      </w:pPr>
      <w:r>
        <w:lastRenderedPageBreak/>
        <w:t>Pings from PC terminals</w:t>
      </w:r>
    </w:p>
    <w:p w14:paraId="0362FEBD" w14:textId="21250BAE" w:rsidR="0033116F" w:rsidRDefault="0033116F" w:rsidP="0033116F">
      <w:pPr>
        <w:pStyle w:val="Body"/>
        <w:ind w:firstLine="0"/>
      </w:pPr>
      <w:r w:rsidRPr="0033116F">
        <w:drawing>
          <wp:inline distT="0" distB="0" distL="0" distR="0" wp14:anchorId="543ED595" wp14:editId="43EAC8C5">
            <wp:extent cx="5173788" cy="2390775"/>
            <wp:effectExtent l="0" t="0" r="8255" b="0"/>
            <wp:docPr id="4978725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2560" name="Picture 1" descr="A screen 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6060" cy="23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B165" w14:textId="77777777" w:rsidR="0033116F" w:rsidRDefault="0033116F" w:rsidP="0033116F">
      <w:pPr>
        <w:pStyle w:val="Body"/>
        <w:ind w:firstLine="0"/>
      </w:pPr>
    </w:p>
    <w:p w14:paraId="3F048D8C" w14:textId="0D0C653E" w:rsidR="0033116F" w:rsidRDefault="0033116F" w:rsidP="0033116F">
      <w:pPr>
        <w:pStyle w:val="Body"/>
        <w:ind w:firstLine="0"/>
      </w:pPr>
      <w:r w:rsidRPr="0033116F">
        <w:drawing>
          <wp:inline distT="0" distB="0" distL="0" distR="0" wp14:anchorId="2F94B478" wp14:editId="79D925E4">
            <wp:extent cx="5134692" cy="2381582"/>
            <wp:effectExtent l="0" t="0" r="8890" b="0"/>
            <wp:docPr id="192197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7027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7D09" w14:textId="77777777" w:rsidR="00ED693A" w:rsidRDefault="00ED693A" w:rsidP="0033116F">
      <w:pPr>
        <w:pStyle w:val="Body"/>
        <w:ind w:firstLine="0"/>
      </w:pPr>
    </w:p>
    <w:p w14:paraId="4EDAE8EB" w14:textId="38C69972" w:rsidR="00ED693A" w:rsidRPr="0033116F" w:rsidRDefault="00ED693A" w:rsidP="0033116F">
      <w:pPr>
        <w:pStyle w:val="Body"/>
        <w:ind w:firstLine="0"/>
      </w:pPr>
      <w:r w:rsidRPr="00ED693A">
        <w:drawing>
          <wp:inline distT="0" distB="0" distL="0" distR="0" wp14:anchorId="35F98D2C" wp14:editId="219B99E6">
            <wp:extent cx="5058481" cy="2429214"/>
            <wp:effectExtent l="0" t="0" r="8890" b="9525"/>
            <wp:docPr id="220003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3420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3A" w:rsidRPr="0033116F" w:rsidSect="00613C8F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941A3" w14:textId="77777777" w:rsidR="00207D49" w:rsidRDefault="00207D49" w:rsidP="00D50380">
      <w:r>
        <w:separator/>
      </w:r>
    </w:p>
  </w:endnote>
  <w:endnote w:type="continuationSeparator" w:id="0">
    <w:p w14:paraId="160F6F2C" w14:textId="77777777" w:rsidR="00207D49" w:rsidRDefault="00207D49" w:rsidP="00D5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62075" w14:textId="77777777" w:rsidR="00207D49" w:rsidRDefault="00207D49" w:rsidP="00D50380">
      <w:r>
        <w:separator/>
      </w:r>
    </w:p>
  </w:footnote>
  <w:footnote w:type="continuationSeparator" w:id="0">
    <w:p w14:paraId="15EE3F44" w14:textId="77777777" w:rsidR="00207D49" w:rsidRDefault="00207D49" w:rsidP="00D50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1F42B" w14:textId="6B55709B" w:rsidR="00D50380" w:rsidRDefault="00FE5A98">
    <w:pPr>
      <w:pStyle w:val="Header"/>
    </w:pPr>
    <w:r>
      <w:t>CS301 F2</w:t>
    </w:r>
    <w:r w:rsidR="000B3E59">
      <w:t>3</w:t>
    </w:r>
    <w:r w:rsidR="00D50380">
      <w:t xml:space="preserve"> Advanced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Chapter %1"/>
      <w:legacy w:legacy="1" w:legacySpace="120" w:legacyIndent="360"/>
      <w:lvlJc w:val="left"/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none"/>
      <w:pStyle w:val="TIH"/>
      <w:lvlText w:val="TIP 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2" w15:restartNumberingAfterBreak="0">
    <w:nsid w:val="0000000E"/>
    <w:multiLevelType w:val="singleLevel"/>
    <w:tmpl w:val="D32496A0"/>
    <w:lvl w:ilvl="0">
      <w:start w:val="1"/>
      <w:numFmt w:val="none"/>
      <w:pStyle w:val="WAH"/>
      <w:lvlText w:val="WARNING "/>
      <w:lvlJc w:val="left"/>
      <w:pPr>
        <w:tabs>
          <w:tab w:val="num" w:pos="3600"/>
        </w:tabs>
        <w:ind w:left="0" w:firstLine="0"/>
      </w:pPr>
      <w:rPr>
        <w:rFonts w:hint="default"/>
      </w:rPr>
    </w:lvl>
  </w:abstractNum>
  <w:abstractNum w:abstractNumId="3" w15:restartNumberingAfterBreak="0">
    <w:nsid w:val="00000010"/>
    <w:multiLevelType w:val="singleLevel"/>
    <w:tmpl w:val="00000000"/>
    <w:lvl w:ilvl="0">
      <w:start w:val="1"/>
      <w:numFmt w:val="decimal"/>
      <w:pStyle w:val="NL1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4" w15:restartNumberingAfterBreak="0">
    <w:nsid w:val="00000029"/>
    <w:multiLevelType w:val="singleLevel"/>
    <w:tmpl w:val="00000000"/>
    <w:lvl w:ilvl="0">
      <w:start w:val="1"/>
      <w:numFmt w:val="none"/>
      <w:pStyle w:val="NoteH"/>
      <w:lvlText w:val="NOTE"/>
      <w:lvlJc w:val="left"/>
      <w:pPr>
        <w:tabs>
          <w:tab w:val="num" w:pos="21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5" w15:restartNumberingAfterBreak="0">
    <w:nsid w:val="00000037"/>
    <w:multiLevelType w:val="singleLevel"/>
    <w:tmpl w:val="00000000"/>
    <w:lvl w:ilvl="0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3A"/>
    <w:multiLevelType w:val="singleLevel"/>
    <w:tmpl w:val="00000000"/>
    <w:lvl w:ilvl="0">
      <w:start w:val="1"/>
      <w:numFmt w:val="bullet"/>
      <w:pStyle w:val="B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72620C"/>
    <w:multiLevelType w:val="hybridMultilevel"/>
    <w:tmpl w:val="528C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33D05"/>
    <w:multiLevelType w:val="hybridMultilevel"/>
    <w:tmpl w:val="6C96297C"/>
    <w:lvl w:ilvl="0" w:tplc="FFFFFFFF">
      <w:start w:val="1"/>
      <w:numFmt w:val="bullet"/>
      <w:pStyle w:val="B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15988"/>
    <w:multiLevelType w:val="hybridMultilevel"/>
    <w:tmpl w:val="244E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A086F"/>
    <w:multiLevelType w:val="singleLevel"/>
    <w:tmpl w:val="1004BCAE"/>
    <w:lvl w:ilvl="0">
      <w:start w:val="1"/>
      <w:numFmt w:val="decimal"/>
      <w:pStyle w:val="NumCDT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sz w:val="18"/>
      </w:rPr>
    </w:lvl>
  </w:abstractNum>
  <w:num w:numId="1" w16cid:durableId="1913925100">
    <w:abstractNumId w:val="0"/>
  </w:num>
  <w:num w:numId="2" w16cid:durableId="1428427875">
    <w:abstractNumId w:val="5"/>
  </w:num>
  <w:num w:numId="3" w16cid:durableId="1513303830">
    <w:abstractNumId w:val="6"/>
  </w:num>
  <w:num w:numId="4" w16cid:durableId="1254818824">
    <w:abstractNumId w:val="2"/>
  </w:num>
  <w:num w:numId="5" w16cid:durableId="695470883">
    <w:abstractNumId w:val="1"/>
  </w:num>
  <w:num w:numId="6" w16cid:durableId="2009865769">
    <w:abstractNumId w:val="4"/>
  </w:num>
  <w:num w:numId="7" w16cid:durableId="433478648">
    <w:abstractNumId w:val="3"/>
  </w:num>
  <w:num w:numId="8" w16cid:durableId="2052924515">
    <w:abstractNumId w:val="10"/>
  </w:num>
  <w:num w:numId="9" w16cid:durableId="86073834">
    <w:abstractNumId w:val="8"/>
  </w:num>
  <w:num w:numId="10" w16cid:durableId="1507284018">
    <w:abstractNumId w:val="9"/>
  </w:num>
  <w:num w:numId="11" w16cid:durableId="43437327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6"/>
    <w:rsid w:val="00013B4E"/>
    <w:rsid w:val="00015AD4"/>
    <w:rsid w:val="000214D7"/>
    <w:rsid w:val="00021AAB"/>
    <w:rsid w:val="00033B1B"/>
    <w:rsid w:val="000427B8"/>
    <w:rsid w:val="00045028"/>
    <w:rsid w:val="00055220"/>
    <w:rsid w:val="00055E36"/>
    <w:rsid w:val="0006388E"/>
    <w:rsid w:val="000639C2"/>
    <w:rsid w:val="00066AC3"/>
    <w:rsid w:val="00067371"/>
    <w:rsid w:val="000703C4"/>
    <w:rsid w:val="00076B11"/>
    <w:rsid w:val="0008040D"/>
    <w:rsid w:val="00081714"/>
    <w:rsid w:val="00090D30"/>
    <w:rsid w:val="00096CA2"/>
    <w:rsid w:val="00097CAE"/>
    <w:rsid w:val="000A14A4"/>
    <w:rsid w:val="000A6AC3"/>
    <w:rsid w:val="000B3E59"/>
    <w:rsid w:val="000C342A"/>
    <w:rsid w:val="000C45C4"/>
    <w:rsid w:val="000C56EA"/>
    <w:rsid w:val="000C6AEB"/>
    <w:rsid w:val="000C7ABE"/>
    <w:rsid w:val="000D1382"/>
    <w:rsid w:val="000E4F02"/>
    <w:rsid w:val="000E7D35"/>
    <w:rsid w:val="000F3FE7"/>
    <w:rsid w:val="001007AB"/>
    <w:rsid w:val="0010097F"/>
    <w:rsid w:val="00100E51"/>
    <w:rsid w:val="00106D2D"/>
    <w:rsid w:val="00115180"/>
    <w:rsid w:val="00121639"/>
    <w:rsid w:val="001227FF"/>
    <w:rsid w:val="00122D31"/>
    <w:rsid w:val="0012544F"/>
    <w:rsid w:val="00126E83"/>
    <w:rsid w:val="00135174"/>
    <w:rsid w:val="0013610D"/>
    <w:rsid w:val="00136AD5"/>
    <w:rsid w:val="0014201C"/>
    <w:rsid w:val="00157D46"/>
    <w:rsid w:val="00162988"/>
    <w:rsid w:val="0017419A"/>
    <w:rsid w:val="00176339"/>
    <w:rsid w:val="00182417"/>
    <w:rsid w:val="001918B0"/>
    <w:rsid w:val="00194B41"/>
    <w:rsid w:val="00196248"/>
    <w:rsid w:val="0019678C"/>
    <w:rsid w:val="001A1F3F"/>
    <w:rsid w:val="001A22F3"/>
    <w:rsid w:val="001B4BA2"/>
    <w:rsid w:val="001B6649"/>
    <w:rsid w:val="001C796C"/>
    <w:rsid w:val="001D1F15"/>
    <w:rsid w:val="001E1161"/>
    <w:rsid w:val="001E2826"/>
    <w:rsid w:val="001F3462"/>
    <w:rsid w:val="001F404B"/>
    <w:rsid w:val="001F6719"/>
    <w:rsid w:val="00200F19"/>
    <w:rsid w:val="00201520"/>
    <w:rsid w:val="002023F4"/>
    <w:rsid w:val="00202C17"/>
    <w:rsid w:val="00202CAA"/>
    <w:rsid w:val="00207D49"/>
    <w:rsid w:val="00210C2F"/>
    <w:rsid w:val="00224433"/>
    <w:rsid w:val="0023168F"/>
    <w:rsid w:val="00244F5F"/>
    <w:rsid w:val="00257034"/>
    <w:rsid w:val="002639D4"/>
    <w:rsid w:val="00265057"/>
    <w:rsid w:val="00266590"/>
    <w:rsid w:val="00266D73"/>
    <w:rsid w:val="002708F7"/>
    <w:rsid w:val="00271D3D"/>
    <w:rsid w:val="002777DF"/>
    <w:rsid w:val="00281D2B"/>
    <w:rsid w:val="002973CB"/>
    <w:rsid w:val="00297488"/>
    <w:rsid w:val="002A0466"/>
    <w:rsid w:val="002A1A16"/>
    <w:rsid w:val="002A268C"/>
    <w:rsid w:val="002A6520"/>
    <w:rsid w:val="002A68D6"/>
    <w:rsid w:val="002B1D79"/>
    <w:rsid w:val="002B70CA"/>
    <w:rsid w:val="002C1ADD"/>
    <w:rsid w:val="002C4AC2"/>
    <w:rsid w:val="002D2E42"/>
    <w:rsid w:val="002D42DF"/>
    <w:rsid w:val="002F46C0"/>
    <w:rsid w:val="002F7BA7"/>
    <w:rsid w:val="00302224"/>
    <w:rsid w:val="00310CF8"/>
    <w:rsid w:val="00314F68"/>
    <w:rsid w:val="0031596D"/>
    <w:rsid w:val="00315DE3"/>
    <w:rsid w:val="00321588"/>
    <w:rsid w:val="00322247"/>
    <w:rsid w:val="00323062"/>
    <w:rsid w:val="00325B52"/>
    <w:rsid w:val="0033116F"/>
    <w:rsid w:val="0033340F"/>
    <w:rsid w:val="00334514"/>
    <w:rsid w:val="0034321F"/>
    <w:rsid w:val="0034694D"/>
    <w:rsid w:val="00346C1C"/>
    <w:rsid w:val="00352F14"/>
    <w:rsid w:val="003570CC"/>
    <w:rsid w:val="00363263"/>
    <w:rsid w:val="00366619"/>
    <w:rsid w:val="003678FD"/>
    <w:rsid w:val="00373F2E"/>
    <w:rsid w:val="00385C2E"/>
    <w:rsid w:val="003932A3"/>
    <w:rsid w:val="003A1A4C"/>
    <w:rsid w:val="003A3C36"/>
    <w:rsid w:val="003B034B"/>
    <w:rsid w:val="003B5D58"/>
    <w:rsid w:val="003C2B6A"/>
    <w:rsid w:val="003D1188"/>
    <w:rsid w:val="003D173E"/>
    <w:rsid w:val="003D19EA"/>
    <w:rsid w:val="003D1D66"/>
    <w:rsid w:val="003D3F07"/>
    <w:rsid w:val="003D77E7"/>
    <w:rsid w:val="003D7EA6"/>
    <w:rsid w:val="003E242C"/>
    <w:rsid w:val="003E35B2"/>
    <w:rsid w:val="003E76E9"/>
    <w:rsid w:val="003F10C5"/>
    <w:rsid w:val="004074C4"/>
    <w:rsid w:val="00413EFA"/>
    <w:rsid w:val="004209E8"/>
    <w:rsid w:val="00422847"/>
    <w:rsid w:val="00424DD4"/>
    <w:rsid w:val="00436946"/>
    <w:rsid w:val="00444D23"/>
    <w:rsid w:val="00454693"/>
    <w:rsid w:val="0045736C"/>
    <w:rsid w:val="00465EB6"/>
    <w:rsid w:val="004672E0"/>
    <w:rsid w:val="00474DD7"/>
    <w:rsid w:val="004800D6"/>
    <w:rsid w:val="0048245D"/>
    <w:rsid w:val="00485267"/>
    <w:rsid w:val="00494071"/>
    <w:rsid w:val="0049697F"/>
    <w:rsid w:val="004A019B"/>
    <w:rsid w:val="004A6170"/>
    <w:rsid w:val="004B002C"/>
    <w:rsid w:val="004B2618"/>
    <w:rsid w:val="004B3830"/>
    <w:rsid w:val="004B51A3"/>
    <w:rsid w:val="004C27BA"/>
    <w:rsid w:val="004C2D40"/>
    <w:rsid w:val="004C5D09"/>
    <w:rsid w:val="004D67D9"/>
    <w:rsid w:val="004F383E"/>
    <w:rsid w:val="004F6889"/>
    <w:rsid w:val="004F7508"/>
    <w:rsid w:val="005011A6"/>
    <w:rsid w:val="00501F90"/>
    <w:rsid w:val="00502A09"/>
    <w:rsid w:val="00506391"/>
    <w:rsid w:val="00517991"/>
    <w:rsid w:val="005210EA"/>
    <w:rsid w:val="00525D8C"/>
    <w:rsid w:val="00532462"/>
    <w:rsid w:val="00532D17"/>
    <w:rsid w:val="00547CFA"/>
    <w:rsid w:val="005549ED"/>
    <w:rsid w:val="005549F7"/>
    <w:rsid w:val="00556C47"/>
    <w:rsid w:val="005755D6"/>
    <w:rsid w:val="00580BCB"/>
    <w:rsid w:val="00581E8F"/>
    <w:rsid w:val="00590352"/>
    <w:rsid w:val="00590738"/>
    <w:rsid w:val="00591443"/>
    <w:rsid w:val="00592042"/>
    <w:rsid w:val="00594B1A"/>
    <w:rsid w:val="005978B6"/>
    <w:rsid w:val="005A4EAC"/>
    <w:rsid w:val="005B3BB7"/>
    <w:rsid w:val="005B51EE"/>
    <w:rsid w:val="005C1395"/>
    <w:rsid w:val="005C3549"/>
    <w:rsid w:val="005E2E2A"/>
    <w:rsid w:val="005E6B35"/>
    <w:rsid w:val="005E6D9C"/>
    <w:rsid w:val="005E771D"/>
    <w:rsid w:val="005F2654"/>
    <w:rsid w:val="005F4BB5"/>
    <w:rsid w:val="005F4F40"/>
    <w:rsid w:val="005F5522"/>
    <w:rsid w:val="00602621"/>
    <w:rsid w:val="00613C8F"/>
    <w:rsid w:val="00614624"/>
    <w:rsid w:val="00617520"/>
    <w:rsid w:val="00620D15"/>
    <w:rsid w:val="00624051"/>
    <w:rsid w:val="006309E6"/>
    <w:rsid w:val="0064597B"/>
    <w:rsid w:val="006459C5"/>
    <w:rsid w:val="006535CF"/>
    <w:rsid w:val="006546E6"/>
    <w:rsid w:val="006628CA"/>
    <w:rsid w:val="00667F4B"/>
    <w:rsid w:val="00672342"/>
    <w:rsid w:val="0068194E"/>
    <w:rsid w:val="00696901"/>
    <w:rsid w:val="006971EA"/>
    <w:rsid w:val="006A12F9"/>
    <w:rsid w:val="006A2E91"/>
    <w:rsid w:val="006A5E90"/>
    <w:rsid w:val="006B3EE0"/>
    <w:rsid w:val="006B68AE"/>
    <w:rsid w:val="006C5719"/>
    <w:rsid w:val="006C6134"/>
    <w:rsid w:val="006D1481"/>
    <w:rsid w:val="006D3CA7"/>
    <w:rsid w:val="006D786B"/>
    <w:rsid w:val="006E4A18"/>
    <w:rsid w:val="006E4F2B"/>
    <w:rsid w:val="006F0882"/>
    <w:rsid w:val="006F38BF"/>
    <w:rsid w:val="006F401A"/>
    <w:rsid w:val="007018F4"/>
    <w:rsid w:val="00712145"/>
    <w:rsid w:val="00724805"/>
    <w:rsid w:val="007304C5"/>
    <w:rsid w:val="007367EF"/>
    <w:rsid w:val="00737228"/>
    <w:rsid w:val="00745064"/>
    <w:rsid w:val="00747995"/>
    <w:rsid w:val="007501CF"/>
    <w:rsid w:val="00753B5D"/>
    <w:rsid w:val="0076006B"/>
    <w:rsid w:val="007618A1"/>
    <w:rsid w:val="00762458"/>
    <w:rsid w:val="00763ADD"/>
    <w:rsid w:val="00767175"/>
    <w:rsid w:val="00782386"/>
    <w:rsid w:val="00787F39"/>
    <w:rsid w:val="007A0E84"/>
    <w:rsid w:val="007A2BEE"/>
    <w:rsid w:val="007A2E60"/>
    <w:rsid w:val="007A4D5E"/>
    <w:rsid w:val="007A6AC3"/>
    <w:rsid w:val="007B1C24"/>
    <w:rsid w:val="007C020C"/>
    <w:rsid w:val="007C5D64"/>
    <w:rsid w:val="007C75AA"/>
    <w:rsid w:val="007D09B1"/>
    <w:rsid w:val="007D6C50"/>
    <w:rsid w:val="007D7993"/>
    <w:rsid w:val="007E172A"/>
    <w:rsid w:val="007E3CC4"/>
    <w:rsid w:val="007F28F8"/>
    <w:rsid w:val="007F3D3C"/>
    <w:rsid w:val="00802EEC"/>
    <w:rsid w:val="00811D14"/>
    <w:rsid w:val="0081663A"/>
    <w:rsid w:val="00823B5E"/>
    <w:rsid w:val="00825288"/>
    <w:rsid w:val="00832DA8"/>
    <w:rsid w:val="00840682"/>
    <w:rsid w:val="00855377"/>
    <w:rsid w:val="00855CD9"/>
    <w:rsid w:val="00856548"/>
    <w:rsid w:val="00861575"/>
    <w:rsid w:val="00863A47"/>
    <w:rsid w:val="00871DCA"/>
    <w:rsid w:val="008742D7"/>
    <w:rsid w:val="00875888"/>
    <w:rsid w:val="00875945"/>
    <w:rsid w:val="00876FA7"/>
    <w:rsid w:val="00891DB7"/>
    <w:rsid w:val="008940C2"/>
    <w:rsid w:val="00895A4D"/>
    <w:rsid w:val="008B09F2"/>
    <w:rsid w:val="008C313E"/>
    <w:rsid w:val="008C7127"/>
    <w:rsid w:val="008D63A9"/>
    <w:rsid w:val="008D7C9E"/>
    <w:rsid w:val="008E6635"/>
    <w:rsid w:val="008E6DC5"/>
    <w:rsid w:val="008F2940"/>
    <w:rsid w:val="008F2AE5"/>
    <w:rsid w:val="008F7073"/>
    <w:rsid w:val="008F75C5"/>
    <w:rsid w:val="009023AB"/>
    <w:rsid w:val="00902863"/>
    <w:rsid w:val="00902BC7"/>
    <w:rsid w:val="00911547"/>
    <w:rsid w:val="009160C1"/>
    <w:rsid w:val="00916FB2"/>
    <w:rsid w:val="009330FD"/>
    <w:rsid w:val="0093459C"/>
    <w:rsid w:val="009419FC"/>
    <w:rsid w:val="009422C3"/>
    <w:rsid w:val="009446F0"/>
    <w:rsid w:val="0094747A"/>
    <w:rsid w:val="00950649"/>
    <w:rsid w:val="00951142"/>
    <w:rsid w:val="0095149E"/>
    <w:rsid w:val="00951C23"/>
    <w:rsid w:val="00954268"/>
    <w:rsid w:val="0095570F"/>
    <w:rsid w:val="00964B64"/>
    <w:rsid w:val="00965D34"/>
    <w:rsid w:val="009720CD"/>
    <w:rsid w:val="009830BD"/>
    <w:rsid w:val="00986F49"/>
    <w:rsid w:val="0098766D"/>
    <w:rsid w:val="009A06E4"/>
    <w:rsid w:val="009A1C8C"/>
    <w:rsid w:val="009A25FA"/>
    <w:rsid w:val="009A38FF"/>
    <w:rsid w:val="009B0DE5"/>
    <w:rsid w:val="009B3DC0"/>
    <w:rsid w:val="009C1922"/>
    <w:rsid w:val="009C28EB"/>
    <w:rsid w:val="009C7C59"/>
    <w:rsid w:val="009D1CB0"/>
    <w:rsid w:val="009D3A61"/>
    <w:rsid w:val="009D79F1"/>
    <w:rsid w:val="009E43F7"/>
    <w:rsid w:val="00A00B5E"/>
    <w:rsid w:val="00A0277F"/>
    <w:rsid w:val="00A0549B"/>
    <w:rsid w:val="00A055EA"/>
    <w:rsid w:val="00A1053A"/>
    <w:rsid w:val="00A12179"/>
    <w:rsid w:val="00A22C3B"/>
    <w:rsid w:val="00A32E5A"/>
    <w:rsid w:val="00A426CF"/>
    <w:rsid w:val="00A4415D"/>
    <w:rsid w:val="00A55D21"/>
    <w:rsid w:val="00A640B2"/>
    <w:rsid w:val="00A74762"/>
    <w:rsid w:val="00A76E58"/>
    <w:rsid w:val="00A832AE"/>
    <w:rsid w:val="00A8733C"/>
    <w:rsid w:val="00A976ED"/>
    <w:rsid w:val="00AA45C8"/>
    <w:rsid w:val="00AA6FA5"/>
    <w:rsid w:val="00AB4E47"/>
    <w:rsid w:val="00AB5620"/>
    <w:rsid w:val="00AC5FB3"/>
    <w:rsid w:val="00AC76C9"/>
    <w:rsid w:val="00AC7868"/>
    <w:rsid w:val="00AD0CA6"/>
    <w:rsid w:val="00AD31FF"/>
    <w:rsid w:val="00AD4173"/>
    <w:rsid w:val="00AD7C64"/>
    <w:rsid w:val="00AE4E20"/>
    <w:rsid w:val="00AE521A"/>
    <w:rsid w:val="00AE5FBF"/>
    <w:rsid w:val="00AF2AED"/>
    <w:rsid w:val="00B00215"/>
    <w:rsid w:val="00B05C6A"/>
    <w:rsid w:val="00B06C1C"/>
    <w:rsid w:val="00B12618"/>
    <w:rsid w:val="00B16B04"/>
    <w:rsid w:val="00B234E4"/>
    <w:rsid w:val="00B24976"/>
    <w:rsid w:val="00B3747C"/>
    <w:rsid w:val="00B379B2"/>
    <w:rsid w:val="00B437C4"/>
    <w:rsid w:val="00B52DE5"/>
    <w:rsid w:val="00B60BDF"/>
    <w:rsid w:val="00B612C4"/>
    <w:rsid w:val="00B6175D"/>
    <w:rsid w:val="00B6200A"/>
    <w:rsid w:val="00B63CCA"/>
    <w:rsid w:val="00B82AC4"/>
    <w:rsid w:val="00B85923"/>
    <w:rsid w:val="00B906AB"/>
    <w:rsid w:val="00B91FFD"/>
    <w:rsid w:val="00B920DB"/>
    <w:rsid w:val="00B9797D"/>
    <w:rsid w:val="00BA2EAE"/>
    <w:rsid w:val="00BC1590"/>
    <w:rsid w:val="00BC453E"/>
    <w:rsid w:val="00BC6DFA"/>
    <w:rsid w:val="00BD0081"/>
    <w:rsid w:val="00BD1927"/>
    <w:rsid w:val="00BD4045"/>
    <w:rsid w:val="00BD4B17"/>
    <w:rsid w:val="00BD6202"/>
    <w:rsid w:val="00BE16FA"/>
    <w:rsid w:val="00BE6208"/>
    <w:rsid w:val="00BF1AAB"/>
    <w:rsid w:val="00C020FE"/>
    <w:rsid w:val="00C05C3A"/>
    <w:rsid w:val="00C1067A"/>
    <w:rsid w:val="00C24009"/>
    <w:rsid w:val="00C26F97"/>
    <w:rsid w:val="00C30AF1"/>
    <w:rsid w:val="00C54CDE"/>
    <w:rsid w:val="00C575C4"/>
    <w:rsid w:val="00C6324C"/>
    <w:rsid w:val="00C64C83"/>
    <w:rsid w:val="00C759BA"/>
    <w:rsid w:val="00C81ACA"/>
    <w:rsid w:val="00C8639A"/>
    <w:rsid w:val="00C87460"/>
    <w:rsid w:val="00CA0756"/>
    <w:rsid w:val="00CA6194"/>
    <w:rsid w:val="00CB61EE"/>
    <w:rsid w:val="00CB7E63"/>
    <w:rsid w:val="00CC7285"/>
    <w:rsid w:val="00CD09C7"/>
    <w:rsid w:val="00CD5CBC"/>
    <w:rsid w:val="00CE054F"/>
    <w:rsid w:val="00CE42CF"/>
    <w:rsid w:val="00CF5D76"/>
    <w:rsid w:val="00D049C2"/>
    <w:rsid w:val="00D05EC0"/>
    <w:rsid w:val="00D06139"/>
    <w:rsid w:val="00D1212D"/>
    <w:rsid w:val="00D1366C"/>
    <w:rsid w:val="00D23BFA"/>
    <w:rsid w:val="00D2474A"/>
    <w:rsid w:val="00D30CE7"/>
    <w:rsid w:val="00D32DA9"/>
    <w:rsid w:val="00D34F00"/>
    <w:rsid w:val="00D4115F"/>
    <w:rsid w:val="00D46C72"/>
    <w:rsid w:val="00D50380"/>
    <w:rsid w:val="00D57242"/>
    <w:rsid w:val="00D62E8E"/>
    <w:rsid w:val="00D63A66"/>
    <w:rsid w:val="00D66240"/>
    <w:rsid w:val="00D662AA"/>
    <w:rsid w:val="00D708FE"/>
    <w:rsid w:val="00D716B2"/>
    <w:rsid w:val="00D73EDE"/>
    <w:rsid w:val="00D74060"/>
    <w:rsid w:val="00D748A8"/>
    <w:rsid w:val="00D76508"/>
    <w:rsid w:val="00D80298"/>
    <w:rsid w:val="00D8185E"/>
    <w:rsid w:val="00D90AD6"/>
    <w:rsid w:val="00D92481"/>
    <w:rsid w:val="00DA33E3"/>
    <w:rsid w:val="00DA47BB"/>
    <w:rsid w:val="00DB2CA9"/>
    <w:rsid w:val="00DD5F09"/>
    <w:rsid w:val="00DD60B1"/>
    <w:rsid w:val="00DD6766"/>
    <w:rsid w:val="00DD6C40"/>
    <w:rsid w:val="00DE10E6"/>
    <w:rsid w:val="00DE57D9"/>
    <w:rsid w:val="00DE6758"/>
    <w:rsid w:val="00DF7C47"/>
    <w:rsid w:val="00E00493"/>
    <w:rsid w:val="00E00A95"/>
    <w:rsid w:val="00E15456"/>
    <w:rsid w:val="00E15A84"/>
    <w:rsid w:val="00E15DCA"/>
    <w:rsid w:val="00E16183"/>
    <w:rsid w:val="00E31029"/>
    <w:rsid w:val="00E33A3B"/>
    <w:rsid w:val="00E33D16"/>
    <w:rsid w:val="00E428F2"/>
    <w:rsid w:val="00E42B9B"/>
    <w:rsid w:val="00E45482"/>
    <w:rsid w:val="00E50838"/>
    <w:rsid w:val="00E5134B"/>
    <w:rsid w:val="00E67DBC"/>
    <w:rsid w:val="00E72059"/>
    <w:rsid w:val="00E7466D"/>
    <w:rsid w:val="00E751CB"/>
    <w:rsid w:val="00E81B58"/>
    <w:rsid w:val="00E84167"/>
    <w:rsid w:val="00E85609"/>
    <w:rsid w:val="00E909DE"/>
    <w:rsid w:val="00E91A6C"/>
    <w:rsid w:val="00E9414B"/>
    <w:rsid w:val="00E945BA"/>
    <w:rsid w:val="00E96EE8"/>
    <w:rsid w:val="00EA1C57"/>
    <w:rsid w:val="00EA1FFA"/>
    <w:rsid w:val="00EA329A"/>
    <w:rsid w:val="00EA64C3"/>
    <w:rsid w:val="00EB2C86"/>
    <w:rsid w:val="00EB6F82"/>
    <w:rsid w:val="00EC07EE"/>
    <w:rsid w:val="00EC47F3"/>
    <w:rsid w:val="00EC5B36"/>
    <w:rsid w:val="00ED35E4"/>
    <w:rsid w:val="00ED39E7"/>
    <w:rsid w:val="00ED693A"/>
    <w:rsid w:val="00ED7099"/>
    <w:rsid w:val="00EE02EA"/>
    <w:rsid w:val="00EE0AED"/>
    <w:rsid w:val="00EE2DA1"/>
    <w:rsid w:val="00EE513D"/>
    <w:rsid w:val="00EE6286"/>
    <w:rsid w:val="00EF275D"/>
    <w:rsid w:val="00EF4FCF"/>
    <w:rsid w:val="00EF6356"/>
    <w:rsid w:val="00F03D42"/>
    <w:rsid w:val="00F113F5"/>
    <w:rsid w:val="00F14FC2"/>
    <w:rsid w:val="00F16CE1"/>
    <w:rsid w:val="00F20024"/>
    <w:rsid w:val="00F24076"/>
    <w:rsid w:val="00F2572B"/>
    <w:rsid w:val="00F27243"/>
    <w:rsid w:val="00F338FE"/>
    <w:rsid w:val="00F40DCB"/>
    <w:rsid w:val="00F57C43"/>
    <w:rsid w:val="00F62A19"/>
    <w:rsid w:val="00F62D25"/>
    <w:rsid w:val="00F64355"/>
    <w:rsid w:val="00F67E65"/>
    <w:rsid w:val="00F75DF9"/>
    <w:rsid w:val="00F83F4A"/>
    <w:rsid w:val="00F843DA"/>
    <w:rsid w:val="00F861E2"/>
    <w:rsid w:val="00F947FF"/>
    <w:rsid w:val="00FA20D7"/>
    <w:rsid w:val="00FA3842"/>
    <w:rsid w:val="00FA579F"/>
    <w:rsid w:val="00FB302C"/>
    <w:rsid w:val="00FB378D"/>
    <w:rsid w:val="00FB7943"/>
    <w:rsid w:val="00FB7DA3"/>
    <w:rsid w:val="00FC2AE5"/>
    <w:rsid w:val="00FC48B6"/>
    <w:rsid w:val="00FD07D8"/>
    <w:rsid w:val="00FD5E20"/>
    <w:rsid w:val="00FE31AE"/>
    <w:rsid w:val="00FE31D4"/>
    <w:rsid w:val="00FE3AA4"/>
    <w:rsid w:val="00FE5A98"/>
    <w:rsid w:val="00FE7303"/>
    <w:rsid w:val="00FF3C35"/>
    <w:rsid w:val="00FF47C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78EDB"/>
  <w15:chartTrackingRefBased/>
  <w15:docId w15:val="{CE71159E-3B3A-4F11-957D-25EFB06B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1AE"/>
    <w:rPr>
      <w:rFonts w:ascii="Arial" w:eastAsia="Times New Roman" w:hAnsi="Arial"/>
    </w:rPr>
  </w:style>
  <w:style w:type="paragraph" w:styleId="Heading1">
    <w:name w:val="heading 1"/>
    <w:basedOn w:val="HA"/>
    <w:next w:val="HB"/>
    <w:qFormat/>
    <w:locked/>
    <w:rsid w:val="00FE31AE"/>
    <w:pPr>
      <w:numPr>
        <w:numId w:val="1"/>
      </w:numPr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locked/>
    <w:rsid w:val="00FE31AE"/>
    <w:pPr>
      <w:numPr>
        <w:ilvl w:val="1"/>
        <w:numId w:val="1"/>
      </w:numPr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locked/>
    <w:rsid w:val="00FE31AE"/>
    <w:pPr>
      <w:numPr>
        <w:ilvl w:val="2"/>
        <w:numId w:val="1"/>
      </w:numPr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locked/>
    <w:rsid w:val="00FE31AE"/>
    <w:pPr>
      <w:numPr>
        <w:ilvl w:val="3"/>
        <w:numId w:val="1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locked/>
    <w:rsid w:val="00FE31AE"/>
    <w:pPr>
      <w:numPr>
        <w:ilvl w:val="4"/>
        <w:numId w:val="1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locked/>
    <w:rsid w:val="00FE31AE"/>
    <w:pPr>
      <w:numPr>
        <w:ilvl w:val="5"/>
        <w:numId w:val="1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locked/>
    <w:rsid w:val="00FE31AE"/>
    <w:pPr>
      <w:numPr>
        <w:ilvl w:val="6"/>
        <w:numId w:val="1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31AE"/>
    <w:pPr>
      <w:numPr>
        <w:ilvl w:val="7"/>
        <w:numId w:val="1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qFormat/>
    <w:locked/>
    <w:rsid w:val="00FE31AE"/>
    <w:pPr>
      <w:numPr>
        <w:ilvl w:val="8"/>
        <w:numId w:val="1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A3C3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rsid w:val="00122D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122D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19F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4C27BA"/>
    <w:rPr>
      <w:rFonts w:cs="Times New Roman"/>
      <w:color w:val="5F5F5F"/>
      <w:u w:val="single"/>
    </w:rPr>
  </w:style>
  <w:style w:type="paragraph" w:customStyle="1" w:styleId="ptctablecap">
    <w:name w:val="ptc_tablecap"/>
    <w:basedOn w:val="Normal"/>
    <w:rsid w:val="00013B4E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paragraph" w:customStyle="1" w:styleId="pb1body1">
    <w:name w:val="pb1_body1"/>
    <w:basedOn w:val="Normal"/>
    <w:rsid w:val="00013B4E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paragraph" w:customStyle="1" w:styleId="pnfnumfirst">
    <w:name w:val="pnf_numfirst"/>
    <w:basedOn w:val="Normal"/>
    <w:rsid w:val="00013B4E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paragraph" w:customStyle="1" w:styleId="pnnnumnext">
    <w:name w:val="pnn_numnext"/>
    <w:basedOn w:val="Normal"/>
    <w:rsid w:val="00013B4E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paragraph" w:customStyle="1" w:styleId="pbu1bullet1">
    <w:name w:val="pbu1_bullet1"/>
    <w:basedOn w:val="Normal"/>
    <w:rsid w:val="00013B4E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762458"/>
    <w:rPr>
      <w:rFonts w:ascii="Courier New" w:eastAsia="Calibri" w:hAnsi="Courier New" w:cs="Courier New"/>
    </w:rPr>
  </w:style>
  <w:style w:type="character" w:customStyle="1" w:styleId="PlainTextChar">
    <w:name w:val="Plain Text Char"/>
    <w:link w:val="PlainText"/>
    <w:locked/>
    <w:rsid w:val="0076245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9422C3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character" w:styleId="CommentReference">
    <w:name w:val="annotation reference"/>
    <w:semiHidden/>
    <w:rsid w:val="00811D1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11D14"/>
  </w:style>
  <w:style w:type="character" w:customStyle="1" w:styleId="CommentTextChar">
    <w:name w:val="Comment Text Char"/>
    <w:link w:val="CommentText"/>
    <w:semiHidden/>
    <w:locked/>
    <w:rsid w:val="00811D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11D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11D14"/>
    <w:rPr>
      <w:rFonts w:cs="Times New Roman"/>
      <w:b/>
      <w:bCs/>
      <w:sz w:val="20"/>
      <w:szCs w:val="20"/>
    </w:rPr>
  </w:style>
  <w:style w:type="paragraph" w:customStyle="1" w:styleId="PD">
    <w:name w:val="PD"/>
    <w:basedOn w:val="Normal"/>
    <w:rsid w:val="00FE31AE"/>
    <w:pPr>
      <w:spacing w:before="60" w:after="60"/>
    </w:pPr>
    <w:rPr>
      <w:rFonts w:ascii="Times New Roman" w:hAnsi="Times New Roman"/>
      <w:color w:val="0000FF"/>
      <w:sz w:val="22"/>
    </w:rPr>
  </w:style>
  <w:style w:type="paragraph" w:customStyle="1" w:styleId="FC">
    <w:name w:val="FC"/>
    <w:basedOn w:val="Normal"/>
    <w:next w:val="FT"/>
    <w:rsid w:val="00FE31AE"/>
    <w:pPr>
      <w:tabs>
        <w:tab w:val="left" w:pos="835"/>
        <w:tab w:val="left" w:pos="1152"/>
      </w:tabs>
    </w:pPr>
    <w:rPr>
      <w:rFonts w:ascii="Times New Roman" w:hAnsi="Times New Roman"/>
      <w:i/>
      <w:color w:val="000000"/>
      <w:sz w:val="22"/>
    </w:rPr>
  </w:style>
  <w:style w:type="paragraph" w:customStyle="1" w:styleId="FN">
    <w:name w:val="FN"/>
    <w:basedOn w:val="Caption"/>
    <w:next w:val="FC"/>
    <w:link w:val="FNChar"/>
    <w:rsid w:val="00FE31AE"/>
    <w:pPr>
      <w:keepNext/>
      <w:spacing w:before="100" w:after="0"/>
    </w:pPr>
    <w:rPr>
      <w:rFonts w:ascii="Times New Roman" w:hAnsi="Times New Roman"/>
      <w:color w:val="000000"/>
      <w:sz w:val="22"/>
    </w:rPr>
  </w:style>
  <w:style w:type="character" w:customStyle="1" w:styleId="FNChar">
    <w:name w:val="FN Char"/>
    <w:link w:val="FN"/>
    <w:rsid w:val="00FE31AE"/>
    <w:rPr>
      <w:b/>
      <w:color w:val="000000"/>
      <w:sz w:val="22"/>
      <w:lang w:val="en-US" w:eastAsia="en-US" w:bidi="ar-SA"/>
    </w:rPr>
  </w:style>
  <w:style w:type="paragraph" w:styleId="Caption">
    <w:name w:val="caption"/>
    <w:basedOn w:val="Normal"/>
    <w:next w:val="Normal"/>
    <w:qFormat/>
    <w:locked/>
    <w:rsid w:val="00FE31AE"/>
    <w:pPr>
      <w:spacing w:before="120" w:after="120"/>
    </w:pPr>
    <w:rPr>
      <w:b/>
    </w:rPr>
  </w:style>
  <w:style w:type="paragraph" w:customStyle="1" w:styleId="AA">
    <w:name w:val="AA"/>
    <w:basedOn w:val="Normal"/>
    <w:rsid w:val="00FE31AE"/>
    <w:pPr>
      <w:spacing w:after="5200"/>
    </w:pPr>
    <w:rPr>
      <w:rFonts w:ascii="Helvetica" w:hAnsi="Helvetica"/>
      <w:color w:val="000000"/>
      <w:sz w:val="22"/>
    </w:rPr>
  </w:style>
  <w:style w:type="paragraph" w:customStyle="1" w:styleId="AU">
    <w:name w:val="AU"/>
    <w:basedOn w:val="Normal"/>
    <w:rsid w:val="00FE31AE"/>
    <w:pPr>
      <w:spacing w:after="5840"/>
    </w:pPr>
    <w:rPr>
      <w:rFonts w:ascii="Helvetica" w:hAnsi="Helvetica"/>
      <w:b/>
      <w:color w:val="000000"/>
      <w:sz w:val="26"/>
    </w:rPr>
  </w:style>
  <w:style w:type="paragraph" w:customStyle="1" w:styleId="BB">
    <w:name w:val="BB"/>
    <w:basedOn w:val="Normal"/>
    <w:rsid w:val="00FE31AE"/>
    <w:pPr>
      <w:spacing w:before="60" w:after="60"/>
      <w:ind w:left="360" w:right="720"/>
    </w:pPr>
    <w:rPr>
      <w:rFonts w:ascii="Times New Roman" w:hAnsi="Times New Roman"/>
      <w:color w:val="000000"/>
      <w:sz w:val="21"/>
    </w:rPr>
  </w:style>
  <w:style w:type="paragraph" w:customStyle="1" w:styleId="BH">
    <w:name w:val="BH"/>
    <w:basedOn w:val="Normal"/>
    <w:rsid w:val="00FE31AE"/>
    <w:pPr>
      <w:keepNext/>
      <w:spacing w:before="120" w:line="300" w:lineRule="atLeast"/>
    </w:pPr>
    <w:rPr>
      <w:rFonts w:ascii="Helvetica" w:hAnsi="Helvetica"/>
      <w:b/>
      <w:color w:val="000000"/>
      <w:sz w:val="22"/>
    </w:rPr>
  </w:style>
  <w:style w:type="paragraph" w:customStyle="1" w:styleId="BI">
    <w:name w:val="BI"/>
    <w:basedOn w:val="Normal"/>
    <w:rsid w:val="00FE31AE"/>
    <w:pPr>
      <w:spacing w:before="60"/>
    </w:pPr>
    <w:rPr>
      <w:rFonts w:ascii="Times New Roman" w:hAnsi="Times New Roman"/>
      <w:color w:val="000000"/>
      <w:sz w:val="22"/>
    </w:rPr>
  </w:style>
  <w:style w:type="paragraph" w:customStyle="1" w:styleId="BIO">
    <w:name w:val="BIO"/>
    <w:basedOn w:val="Normal"/>
    <w:rsid w:val="00FE31AE"/>
    <w:pPr>
      <w:spacing w:after="5200"/>
    </w:pPr>
    <w:rPr>
      <w:rFonts w:ascii="Helvetica" w:hAnsi="Helvetica"/>
      <w:color w:val="000000"/>
      <w:sz w:val="22"/>
    </w:rPr>
  </w:style>
  <w:style w:type="paragraph" w:customStyle="1" w:styleId="BL">
    <w:name w:val="BL"/>
    <w:basedOn w:val="Normal"/>
    <w:rsid w:val="00FE31AE"/>
    <w:pPr>
      <w:widowControl w:val="0"/>
      <w:numPr>
        <w:numId w:val="2"/>
      </w:numPr>
      <w:ind w:right="720"/>
    </w:pPr>
    <w:rPr>
      <w:rFonts w:ascii="Times New Roman" w:hAnsi="Times New Roman"/>
      <w:color w:val="000000"/>
      <w:sz w:val="21"/>
    </w:rPr>
  </w:style>
  <w:style w:type="paragraph" w:customStyle="1" w:styleId="BL1">
    <w:name w:val="BL1"/>
    <w:basedOn w:val="Normal"/>
    <w:next w:val="BL"/>
    <w:rsid w:val="00FE31AE"/>
    <w:pPr>
      <w:widowControl w:val="0"/>
      <w:numPr>
        <w:numId w:val="3"/>
      </w:numPr>
      <w:spacing w:before="120"/>
      <w:ind w:right="720"/>
    </w:pPr>
    <w:rPr>
      <w:rFonts w:ascii="Times New Roman" w:hAnsi="Times New Roman"/>
      <w:color w:val="000000"/>
      <w:sz w:val="21"/>
    </w:rPr>
  </w:style>
  <w:style w:type="paragraph" w:customStyle="1" w:styleId="Body">
    <w:name w:val="Body"/>
    <w:basedOn w:val="Normal"/>
    <w:rsid w:val="00FE31AE"/>
    <w:pPr>
      <w:ind w:firstLine="360"/>
    </w:pPr>
    <w:rPr>
      <w:rFonts w:ascii="Times New Roman" w:hAnsi="Times New Roman"/>
      <w:color w:val="000000"/>
      <w:sz w:val="22"/>
    </w:rPr>
  </w:style>
  <w:style w:type="paragraph" w:customStyle="1" w:styleId="BT">
    <w:name w:val="BT"/>
    <w:basedOn w:val="Normal"/>
    <w:rsid w:val="00FE31AE"/>
    <w:pPr>
      <w:spacing w:after="1200"/>
    </w:pPr>
    <w:rPr>
      <w:rFonts w:ascii="Times New Roman" w:hAnsi="Times New Roman"/>
      <w:i/>
      <w:color w:val="000000"/>
      <w:sz w:val="60"/>
    </w:rPr>
  </w:style>
  <w:style w:type="paragraph" w:customStyle="1" w:styleId="BX">
    <w:name w:val="BX"/>
    <w:basedOn w:val="Normal"/>
    <w:next w:val="Body"/>
    <w:rsid w:val="00FE31AE"/>
    <w:pPr>
      <w:numPr>
        <w:numId w:val="9"/>
      </w:numPr>
      <w:tabs>
        <w:tab w:val="clear" w:pos="720"/>
        <w:tab w:val="num" w:pos="360"/>
      </w:tabs>
      <w:spacing w:after="120"/>
      <w:ind w:left="360" w:right="720"/>
    </w:pPr>
    <w:rPr>
      <w:rFonts w:ascii="Times New Roman" w:hAnsi="Times New Roman"/>
      <w:color w:val="000000"/>
      <w:sz w:val="21"/>
    </w:rPr>
  </w:style>
  <w:style w:type="paragraph" w:customStyle="1" w:styleId="BXT">
    <w:name w:val="BXT"/>
    <w:basedOn w:val="Normal"/>
    <w:rsid w:val="00FE31AE"/>
    <w:pPr>
      <w:shd w:val="pct15" w:color="auto" w:fill="FFFFFF"/>
      <w:tabs>
        <w:tab w:val="left" w:pos="360"/>
      </w:tabs>
      <w:spacing w:after="120"/>
      <w:ind w:left="720" w:right="720"/>
    </w:pPr>
    <w:rPr>
      <w:color w:val="000000"/>
      <w:sz w:val="22"/>
    </w:rPr>
  </w:style>
  <w:style w:type="paragraph" w:customStyle="1" w:styleId="Callout">
    <w:name w:val="Callout"/>
    <w:basedOn w:val="Normal"/>
    <w:rsid w:val="00FE31AE"/>
    <w:pPr>
      <w:spacing w:before="80"/>
    </w:pPr>
    <w:rPr>
      <w:rFonts w:ascii="Helvetica" w:hAnsi="Helvetica"/>
      <w:b/>
      <w:color w:val="000000"/>
    </w:rPr>
  </w:style>
  <w:style w:type="paragraph" w:customStyle="1" w:styleId="Cdate">
    <w:name w:val="Cdate"/>
    <w:basedOn w:val="Normal"/>
    <w:rsid w:val="00FE31AE"/>
    <w:rPr>
      <w:rFonts w:ascii="Times New Roman" w:hAnsi="Times New Roman"/>
      <w:color w:val="000000"/>
    </w:rPr>
  </w:style>
  <w:style w:type="paragraph" w:customStyle="1" w:styleId="CDT">
    <w:name w:val="CDT"/>
    <w:basedOn w:val="Normal"/>
    <w:rsid w:val="00FE31AE"/>
    <w:rPr>
      <w:rFonts w:ascii="Courier New" w:hAnsi="Courier New"/>
      <w:color w:val="000000"/>
    </w:rPr>
  </w:style>
  <w:style w:type="paragraph" w:customStyle="1" w:styleId="CDT1">
    <w:name w:val="CDT1"/>
    <w:basedOn w:val="Normal"/>
    <w:next w:val="CDT"/>
    <w:rsid w:val="00FE31AE"/>
    <w:pPr>
      <w:pBdr>
        <w:top w:val="single" w:sz="6" w:space="1" w:color="auto"/>
      </w:pBdr>
      <w:spacing w:before="240"/>
    </w:pPr>
    <w:rPr>
      <w:rFonts w:ascii="Courier New" w:hAnsi="Courier New"/>
      <w:color w:val="000000"/>
    </w:rPr>
  </w:style>
  <w:style w:type="paragraph" w:customStyle="1" w:styleId="CDTX">
    <w:name w:val="CDTX"/>
    <w:basedOn w:val="Normal"/>
    <w:next w:val="Body"/>
    <w:rsid w:val="00FE31AE"/>
    <w:pPr>
      <w:pBdr>
        <w:bottom w:val="single" w:sz="6" w:space="1" w:color="auto"/>
      </w:pBdr>
      <w:spacing w:after="240"/>
    </w:pPr>
    <w:rPr>
      <w:rFonts w:ascii="Courier New" w:hAnsi="Courier New"/>
      <w:color w:val="000000"/>
    </w:rPr>
  </w:style>
  <w:style w:type="paragraph" w:customStyle="1" w:styleId="CL">
    <w:name w:val="CL"/>
    <w:basedOn w:val="Normal"/>
    <w:rsid w:val="00FE31AE"/>
    <w:pPr>
      <w:spacing w:before="80" w:line="260" w:lineRule="atLeast"/>
      <w:ind w:firstLine="360"/>
    </w:pPr>
    <w:rPr>
      <w:rFonts w:ascii="Times New Roman" w:hAnsi="Times New Roman"/>
      <w:color w:val="000000"/>
      <w:sz w:val="22"/>
    </w:rPr>
  </w:style>
  <w:style w:type="paragraph" w:customStyle="1" w:styleId="CP">
    <w:name w:val="CP"/>
    <w:basedOn w:val="Normal"/>
    <w:rsid w:val="00FE31AE"/>
    <w:rPr>
      <w:rFonts w:ascii="Courier New" w:hAnsi="Courier New"/>
      <w:color w:val="000000"/>
    </w:rPr>
  </w:style>
  <w:style w:type="paragraph" w:customStyle="1" w:styleId="CP1">
    <w:name w:val="CP1"/>
    <w:basedOn w:val="Normal"/>
    <w:next w:val="CP"/>
    <w:rsid w:val="00FE31AE"/>
    <w:pPr>
      <w:pBdr>
        <w:top w:val="single" w:sz="6" w:space="1" w:color="auto"/>
      </w:pBdr>
      <w:spacing w:before="240"/>
    </w:pPr>
    <w:rPr>
      <w:rFonts w:ascii="Courier New" w:hAnsi="Courier New"/>
      <w:color w:val="000000"/>
    </w:rPr>
  </w:style>
  <w:style w:type="paragraph" w:customStyle="1" w:styleId="CPX">
    <w:name w:val="CPX"/>
    <w:basedOn w:val="Normal"/>
    <w:next w:val="Body"/>
    <w:rsid w:val="00FE31AE"/>
    <w:pPr>
      <w:pBdr>
        <w:bottom w:val="single" w:sz="6" w:space="1" w:color="auto"/>
      </w:pBdr>
      <w:spacing w:after="240"/>
    </w:pPr>
    <w:rPr>
      <w:rFonts w:ascii="Courier New" w:hAnsi="Courier New"/>
      <w:color w:val="000000"/>
    </w:rPr>
  </w:style>
  <w:style w:type="paragraph" w:customStyle="1" w:styleId="CQ">
    <w:name w:val="CQ"/>
    <w:basedOn w:val="Normal"/>
    <w:next w:val="EX"/>
    <w:rsid w:val="00FE31AE"/>
    <w:pPr>
      <w:spacing w:before="140"/>
      <w:ind w:left="360" w:right="360"/>
    </w:pPr>
    <w:rPr>
      <w:rFonts w:ascii="Times New Roman" w:hAnsi="Times New Roman"/>
      <w:i/>
      <w:color w:val="000000"/>
      <w:sz w:val="18"/>
    </w:rPr>
  </w:style>
  <w:style w:type="paragraph" w:customStyle="1" w:styleId="CR">
    <w:name w:val="CR"/>
    <w:basedOn w:val="Normal"/>
    <w:rsid w:val="00FE31AE"/>
    <w:pPr>
      <w:spacing w:line="260" w:lineRule="atLeast"/>
    </w:pPr>
    <w:rPr>
      <w:rFonts w:ascii="Times New Roman" w:hAnsi="Times New Roman"/>
      <w:color w:val="000000"/>
    </w:rPr>
  </w:style>
  <w:style w:type="paragraph" w:customStyle="1" w:styleId="DED">
    <w:name w:val="DED"/>
    <w:basedOn w:val="Normal"/>
    <w:rsid w:val="00FE31AE"/>
    <w:pPr>
      <w:spacing w:line="420" w:lineRule="atLeast"/>
      <w:jc w:val="center"/>
    </w:pPr>
    <w:rPr>
      <w:rFonts w:ascii="Times New Roman" w:hAnsi="Times New Roman"/>
      <w:i/>
      <w:color w:val="000000"/>
      <w:sz w:val="24"/>
    </w:rPr>
  </w:style>
  <w:style w:type="paragraph" w:customStyle="1" w:styleId="EH">
    <w:name w:val="EH"/>
    <w:basedOn w:val="Normal"/>
    <w:next w:val="ET"/>
    <w:rsid w:val="00FE31AE"/>
    <w:pPr>
      <w:keepNext/>
      <w:pBdr>
        <w:top w:val="single" w:sz="6" w:space="1" w:color="auto"/>
      </w:pBdr>
      <w:spacing w:before="680" w:after="160"/>
      <w:ind w:right="950"/>
    </w:pPr>
    <w:rPr>
      <w:rFonts w:ascii="Helvetica" w:hAnsi="Helvetica"/>
      <w:b/>
      <w:i/>
      <w:color w:val="000000"/>
      <w:sz w:val="28"/>
    </w:rPr>
  </w:style>
  <w:style w:type="paragraph" w:customStyle="1" w:styleId="EL">
    <w:name w:val="EL"/>
    <w:basedOn w:val="Normal"/>
    <w:rsid w:val="00FE31AE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  <w:spacing w:before="240"/>
    </w:pPr>
    <w:rPr>
      <w:rFonts w:ascii="Courier New" w:hAnsi="Courier New"/>
      <w:color w:val="000000"/>
    </w:rPr>
  </w:style>
  <w:style w:type="paragraph" w:customStyle="1" w:styleId="ELX">
    <w:name w:val="ELX"/>
    <w:basedOn w:val="Normal"/>
    <w:next w:val="Body"/>
    <w:rsid w:val="00FE31AE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  <w:spacing w:after="240"/>
    </w:pPr>
    <w:rPr>
      <w:rFonts w:ascii="Courier New" w:hAnsi="Courier New"/>
      <w:color w:val="000000"/>
    </w:rPr>
  </w:style>
  <w:style w:type="paragraph" w:customStyle="1" w:styleId="EMH">
    <w:name w:val="EMH"/>
    <w:basedOn w:val="Normal"/>
    <w:next w:val="EMT"/>
    <w:rsid w:val="00FE31AE"/>
    <w:pPr>
      <w:keepNext/>
      <w:pBdr>
        <w:top w:val="single" w:sz="6" w:space="1" w:color="auto"/>
      </w:pBdr>
      <w:spacing w:before="680" w:after="160"/>
      <w:ind w:right="950"/>
    </w:pPr>
    <w:rPr>
      <w:rFonts w:ascii="Helvetica" w:hAnsi="Helvetica"/>
      <w:b/>
      <w:i/>
      <w:color w:val="000000"/>
      <w:sz w:val="28"/>
    </w:rPr>
  </w:style>
  <w:style w:type="paragraph" w:customStyle="1" w:styleId="EMT">
    <w:name w:val="EMT"/>
    <w:basedOn w:val="Normal"/>
    <w:rsid w:val="00FE31AE"/>
    <w:pPr>
      <w:spacing w:before="120"/>
      <w:ind w:right="1440"/>
    </w:pPr>
    <w:rPr>
      <w:rFonts w:ascii="Helvetica" w:hAnsi="Helvetica"/>
      <w:color w:val="000000"/>
      <w:sz w:val="22"/>
    </w:rPr>
  </w:style>
  <w:style w:type="paragraph" w:customStyle="1" w:styleId="Equation">
    <w:name w:val="Equation"/>
    <w:basedOn w:val="Normal"/>
    <w:rsid w:val="00FE31AE"/>
    <w:pPr>
      <w:spacing w:before="200" w:after="120"/>
      <w:ind w:right="172"/>
      <w:jc w:val="center"/>
    </w:pPr>
    <w:rPr>
      <w:rFonts w:ascii="Times New Roman" w:hAnsi="Times New Roman"/>
      <w:color w:val="000000"/>
    </w:rPr>
  </w:style>
  <w:style w:type="paragraph" w:customStyle="1" w:styleId="ET">
    <w:name w:val="ET"/>
    <w:basedOn w:val="Normal"/>
    <w:rsid w:val="00FE31AE"/>
    <w:pPr>
      <w:spacing w:before="120"/>
      <w:ind w:right="1440"/>
    </w:pPr>
    <w:rPr>
      <w:rFonts w:ascii="Helvetica" w:hAnsi="Helvetica"/>
      <w:color w:val="000000"/>
      <w:sz w:val="22"/>
    </w:rPr>
  </w:style>
  <w:style w:type="paragraph" w:customStyle="1" w:styleId="EX">
    <w:name w:val="EX"/>
    <w:basedOn w:val="Normal"/>
    <w:rsid w:val="00FE31AE"/>
    <w:pPr>
      <w:spacing w:before="80"/>
      <w:ind w:left="360" w:right="360"/>
    </w:pPr>
    <w:rPr>
      <w:rFonts w:ascii="Times New Roman" w:hAnsi="Times New Roman"/>
      <w:color w:val="000000"/>
    </w:rPr>
  </w:style>
  <w:style w:type="paragraph" w:customStyle="1" w:styleId="FGFN">
    <w:name w:val="FGFN"/>
    <w:basedOn w:val="Normal"/>
    <w:rsid w:val="00FE31AE"/>
    <w:pPr>
      <w:ind w:left="360" w:right="360"/>
      <w:jc w:val="both"/>
    </w:pPr>
    <w:rPr>
      <w:rFonts w:ascii="Times" w:hAnsi="Times"/>
      <w:color w:val="000000"/>
    </w:rPr>
  </w:style>
  <w:style w:type="paragraph" w:customStyle="1" w:styleId="FT">
    <w:name w:val="FT"/>
    <w:basedOn w:val="Normal"/>
    <w:next w:val="Body"/>
    <w:rsid w:val="00FE31AE"/>
    <w:pPr>
      <w:tabs>
        <w:tab w:val="left" w:pos="835"/>
        <w:tab w:val="left" w:pos="1152"/>
      </w:tabs>
    </w:pPr>
    <w:rPr>
      <w:rFonts w:ascii="Times New Roman" w:hAnsi="Times New Roman"/>
      <w:color w:val="000000"/>
      <w:sz w:val="22"/>
    </w:rPr>
  </w:style>
  <w:style w:type="paragraph" w:customStyle="1" w:styleId="FTN">
    <w:name w:val="FTN"/>
    <w:basedOn w:val="Normal"/>
    <w:rsid w:val="00FE31AE"/>
    <w:pPr>
      <w:tabs>
        <w:tab w:val="left" w:pos="230"/>
      </w:tabs>
      <w:spacing w:before="60" w:line="260" w:lineRule="atLeast"/>
      <w:ind w:left="230" w:hanging="230"/>
    </w:pPr>
    <w:rPr>
      <w:rFonts w:ascii="Times New Roman" w:hAnsi="Times New Roman"/>
      <w:color w:val="000000"/>
      <w:sz w:val="18"/>
    </w:rPr>
  </w:style>
  <w:style w:type="paragraph" w:customStyle="1" w:styleId="GlossDef">
    <w:name w:val="GlossDef"/>
    <w:basedOn w:val="Normal"/>
    <w:rsid w:val="00FE31AE"/>
    <w:rPr>
      <w:rFonts w:ascii="Times New Roman" w:hAnsi="Times New Roman"/>
      <w:color w:val="000000"/>
      <w:sz w:val="22"/>
    </w:rPr>
  </w:style>
  <w:style w:type="paragraph" w:customStyle="1" w:styleId="GlossFT">
    <w:name w:val="GlossFT"/>
    <w:basedOn w:val="Normal"/>
    <w:rsid w:val="00FE31AE"/>
    <w:rPr>
      <w:rFonts w:ascii="Times New Roman" w:hAnsi="Times New Roman"/>
      <w:color w:val="000000"/>
      <w:sz w:val="22"/>
    </w:rPr>
  </w:style>
  <w:style w:type="paragraph" w:customStyle="1" w:styleId="GlossHead">
    <w:name w:val="GlossHead"/>
    <w:basedOn w:val="Normal"/>
    <w:rsid w:val="00FE31AE"/>
    <w:pPr>
      <w:keepNext/>
      <w:spacing w:before="320"/>
      <w:ind w:right="950"/>
    </w:pPr>
    <w:rPr>
      <w:rFonts w:ascii="Helvetica" w:hAnsi="Helvetica"/>
      <w:b/>
      <w:i/>
      <w:color w:val="000000"/>
      <w:sz w:val="28"/>
    </w:rPr>
  </w:style>
  <w:style w:type="paragraph" w:customStyle="1" w:styleId="GlossTerm">
    <w:name w:val="GlossTerm"/>
    <w:basedOn w:val="Normal"/>
    <w:rsid w:val="00FE31AE"/>
    <w:pPr>
      <w:spacing w:before="60"/>
    </w:pPr>
    <w:rPr>
      <w:rFonts w:ascii="Times New Roman" w:hAnsi="Times New Roman"/>
      <w:color w:val="000000"/>
      <w:sz w:val="22"/>
    </w:rPr>
  </w:style>
  <w:style w:type="paragraph" w:customStyle="1" w:styleId="GlossTitle">
    <w:name w:val="GlossTitle"/>
    <w:basedOn w:val="Normal"/>
    <w:next w:val="Body"/>
    <w:rsid w:val="00FE31AE"/>
    <w:pPr>
      <w:keepNext/>
      <w:spacing w:after="260" w:line="540" w:lineRule="atLeast"/>
      <w:ind w:right="950"/>
    </w:pPr>
    <w:rPr>
      <w:rFonts w:ascii="Times New Roman" w:hAnsi="Times New Roman"/>
      <w:b/>
      <w:i/>
      <w:color w:val="000000"/>
      <w:sz w:val="48"/>
    </w:rPr>
  </w:style>
  <w:style w:type="paragraph" w:customStyle="1" w:styleId="GroupTitlesIX">
    <w:name w:val="GroupTitlesIX"/>
    <w:basedOn w:val="Normal"/>
    <w:rsid w:val="00FE31AE"/>
    <w:pPr>
      <w:keepNext/>
      <w:spacing w:before="200"/>
    </w:pPr>
    <w:rPr>
      <w:rFonts w:ascii="Helvetica" w:hAnsi="Helvetica"/>
      <w:b/>
      <w:color w:val="000000"/>
      <w:sz w:val="18"/>
    </w:rPr>
  </w:style>
  <w:style w:type="paragraph" w:customStyle="1" w:styleId="HA">
    <w:name w:val="HA"/>
    <w:basedOn w:val="Normal"/>
    <w:next w:val="Body"/>
    <w:rsid w:val="00FE31AE"/>
    <w:pPr>
      <w:keepNext/>
      <w:tabs>
        <w:tab w:val="left" w:pos="2332"/>
      </w:tabs>
      <w:spacing w:line="420" w:lineRule="atLeast"/>
      <w:ind w:right="2160"/>
    </w:pPr>
    <w:rPr>
      <w:rFonts w:ascii="Helvetica" w:hAnsi="Helvetica"/>
      <w:i/>
      <w:color w:val="000000"/>
      <w:sz w:val="72"/>
    </w:rPr>
  </w:style>
  <w:style w:type="paragraph" w:customStyle="1" w:styleId="HB">
    <w:name w:val="HB"/>
    <w:basedOn w:val="Normal"/>
    <w:next w:val="Body"/>
    <w:rsid w:val="00FE31AE"/>
    <w:pPr>
      <w:keepNext/>
      <w:tabs>
        <w:tab w:val="left" w:pos="2332"/>
      </w:tabs>
      <w:spacing w:after="700" w:line="380" w:lineRule="atLeast"/>
      <w:ind w:left="2332" w:right="720" w:hanging="2332"/>
    </w:pPr>
    <w:rPr>
      <w:rFonts w:ascii="Times New Roman" w:hAnsi="Times New Roman"/>
      <w:i/>
      <w:color w:val="000000"/>
      <w:sz w:val="56"/>
    </w:rPr>
  </w:style>
  <w:style w:type="paragraph" w:customStyle="1" w:styleId="HC">
    <w:name w:val="HC"/>
    <w:basedOn w:val="Normal"/>
    <w:next w:val="Body"/>
    <w:rsid w:val="00FE31AE"/>
    <w:pPr>
      <w:keepNext/>
      <w:pBdr>
        <w:top w:val="single" w:sz="6" w:space="1" w:color="auto"/>
      </w:pBdr>
      <w:spacing w:before="680" w:after="160"/>
      <w:ind w:right="950"/>
    </w:pPr>
    <w:rPr>
      <w:rFonts w:ascii="Times New Roman" w:hAnsi="Times New Roman"/>
      <w:i/>
      <w:color w:val="000000"/>
      <w:sz w:val="28"/>
    </w:rPr>
  </w:style>
  <w:style w:type="paragraph" w:customStyle="1" w:styleId="HD">
    <w:name w:val="HD"/>
    <w:basedOn w:val="Normal"/>
    <w:next w:val="Body"/>
    <w:rsid w:val="00FE31AE"/>
    <w:pPr>
      <w:keepNext/>
      <w:spacing w:before="360" w:after="80" w:line="300" w:lineRule="atLeast"/>
    </w:pPr>
    <w:rPr>
      <w:rFonts w:ascii="Times New Roman" w:hAnsi="Times New Roman"/>
      <w:b/>
      <w:color w:val="000000"/>
      <w:sz w:val="22"/>
    </w:rPr>
  </w:style>
  <w:style w:type="paragraph" w:customStyle="1" w:styleId="HE">
    <w:name w:val="HE"/>
    <w:basedOn w:val="Normal"/>
    <w:next w:val="Body"/>
    <w:rsid w:val="00FE31AE"/>
    <w:pPr>
      <w:keepNext/>
      <w:spacing w:before="120" w:line="300" w:lineRule="atLeast"/>
    </w:pPr>
    <w:rPr>
      <w:rFonts w:ascii="Times New Roman" w:hAnsi="Times New Roman"/>
      <w:i/>
      <w:color w:val="000000"/>
      <w:sz w:val="22"/>
    </w:rPr>
  </w:style>
  <w:style w:type="paragraph" w:customStyle="1" w:styleId="HF">
    <w:name w:val="HF"/>
    <w:basedOn w:val="Normal"/>
    <w:rsid w:val="00FE31AE"/>
    <w:pPr>
      <w:keepNext/>
      <w:spacing w:before="80"/>
    </w:pPr>
    <w:rPr>
      <w:rFonts w:ascii="Helvetica" w:hAnsi="Helvetica"/>
      <w:b/>
      <w:color w:val="000000"/>
      <w:sz w:val="18"/>
    </w:rPr>
  </w:style>
  <w:style w:type="paragraph" w:customStyle="1" w:styleId="HG">
    <w:name w:val="HG"/>
    <w:basedOn w:val="Normal"/>
    <w:rsid w:val="00FE31AE"/>
    <w:pPr>
      <w:keepNext/>
      <w:spacing w:before="120" w:line="300" w:lineRule="atLeast"/>
    </w:pPr>
    <w:rPr>
      <w:rFonts w:ascii="Helvetica" w:hAnsi="Helvetica"/>
      <w:color w:val="000000"/>
      <w:sz w:val="22"/>
    </w:rPr>
  </w:style>
  <w:style w:type="paragraph" w:customStyle="1" w:styleId="IndexIX">
    <w:name w:val="IndexIX"/>
    <w:basedOn w:val="Normal"/>
    <w:rsid w:val="00FE31AE"/>
    <w:rPr>
      <w:rFonts w:ascii="Times" w:hAnsi="Times"/>
      <w:color w:val="000000"/>
      <w:sz w:val="18"/>
    </w:rPr>
  </w:style>
  <w:style w:type="paragraph" w:customStyle="1" w:styleId="INFT">
    <w:name w:val="INFT"/>
    <w:basedOn w:val="Normal"/>
    <w:next w:val="IT"/>
    <w:rsid w:val="00FE31AE"/>
    <w:pPr>
      <w:spacing w:before="120"/>
    </w:pPr>
    <w:rPr>
      <w:rFonts w:ascii="Times New Roman" w:hAnsi="Times New Roman"/>
      <w:color w:val="000000"/>
      <w:sz w:val="22"/>
    </w:rPr>
  </w:style>
  <w:style w:type="paragraph" w:customStyle="1" w:styleId="INFTC">
    <w:name w:val="INFTC"/>
    <w:basedOn w:val="Normal"/>
    <w:rsid w:val="00FE31AE"/>
    <w:pPr>
      <w:spacing w:after="80"/>
    </w:pPr>
    <w:rPr>
      <w:rFonts w:ascii="Times New Roman" w:hAnsi="Times New Roman"/>
      <w:color w:val="000000"/>
      <w:sz w:val="18"/>
    </w:rPr>
  </w:style>
  <w:style w:type="paragraph" w:customStyle="1" w:styleId="INFTH">
    <w:name w:val="INFTH"/>
    <w:basedOn w:val="Normal"/>
    <w:rsid w:val="00FE31AE"/>
    <w:pPr>
      <w:keepNext/>
      <w:spacing w:line="200" w:lineRule="exact"/>
    </w:pPr>
    <w:rPr>
      <w:rFonts w:ascii="Times New Roman" w:hAnsi="Times New Roman"/>
      <w:b/>
      <w:color w:val="000000"/>
      <w:sz w:val="18"/>
    </w:rPr>
  </w:style>
  <w:style w:type="paragraph" w:customStyle="1" w:styleId="INFTS">
    <w:name w:val="INFTS"/>
    <w:basedOn w:val="Normal"/>
    <w:rsid w:val="00FE31AE"/>
    <w:pPr>
      <w:keepNext/>
      <w:spacing w:line="200" w:lineRule="exact"/>
    </w:pPr>
    <w:rPr>
      <w:rFonts w:ascii="Times New Roman" w:hAnsi="Times New Roman"/>
      <w:b/>
      <w:color w:val="000000"/>
      <w:sz w:val="18"/>
    </w:rPr>
  </w:style>
  <w:style w:type="paragraph" w:customStyle="1" w:styleId="INH">
    <w:name w:val="INH"/>
    <w:basedOn w:val="Normal"/>
    <w:rsid w:val="00FE31AE"/>
    <w:pPr>
      <w:spacing w:line="260" w:lineRule="atLeast"/>
      <w:ind w:left="720" w:hanging="720"/>
    </w:pPr>
    <w:rPr>
      <w:rFonts w:ascii="Helvetica" w:hAnsi="Helvetica"/>
      <w:b/>
      <w:color w:val="000000"/>
    </w:rPr>
  </w:style>
  <w:style w:type="paragraph" w:customStyle="1" w:styleId="IT">
    <w:name w:val="IT"/>
    <w:basedOn w:val="Normal"/>
    <w:rsid w:val="00FE31AE"/>
    <w:pPr>
      <w:spacing w:before="60"/>
      <w:ind w:firstLine="360"/>
    </w:pPr>
    <w:rPr>
      <w:rFonts w:ascii="Times New Roman" w:hAnsi="Times New Roman"/>
      <w:color w:val="000000"/>
      <w:sz w:val="22"/>
    </w:rPr>
  </w:style>
  <w:style w:type="paragraph" w:customStyle="1" w:styleId="LC">
    <w:name w:val="LC"/>
    <w:basedOn w:val="Normal"/>
    <w:next w:val="LC2"/>
    <w:rsid w:val="00FE31AE"/>
    <w:pPr>
      <w:pBdr>
        <w:top w:val="single" w:sz="6" w:space="1" w:color="auto"/>
      </w:pBdr>
      <w:spacing w:before="40"/>
    </w:pPr>
    <w:rPr>
      <w:rFonts w:ascii="Courier New" w:hAnsi="Courier New"/>
      <w:color w:val="000000"/>
    </w:rPr>
  </w:style>
  <w:style w:type="paragraph" w:customStyle="1" w:styleId="LC2">
    <w:name w:val="LC2"/>
    <w:basedOn w:val="Normal"/>
    <w:rsid w:val="00FE31AE"/>
    <w:rPr>
      <w:rFonts w:ascii="Courier New" w:hAnsi="Courier New"/>
      <w:color w:val="000000"/>
    </w:rPr>
  </w:style>
  <w:style w:type="paragraph" w:customStyle="1" w:styleId="Level1">
    <w:name w:val="Level 1"/>
    <w:basedOn w:val="Normal"/>
    <w:rsid w:val="00FE31AE"/>
    <w:pPr>
      <w:spacing w:line="260" w:lineRule="atLeast"/>
      <w:ind w:left="720" w:hanging="720"/>
    </w:pPr>
    <w:rPr>
      <w:rFonts w:ascii="Times New Roman" w:hAnsi="Times New Roman"/>
      <w:color w:val="000000"/>
    </w:rPr>
  </w:style>
  <w:style w:type="paragraph" w:customStyle="1" w:styleId="Level2">
    <w:name w:val="Level 2"/>
    <w:basedOn w:val="Normal"/>
    <w:rsid w:val="00FE31AE"/>
    <w:pPr>
      <w:spacing w:line="260" w:lineRule="atLeast"/>
      <w:ind w:left="532" w:hanging="360"/>
    </w:pPr>
    <w:rPr>
      <w:rFonts w:ascii="Times" w:hAnsi="Times"/>
      <w:color w:val="000000"/>
    </w:rPr>
  </w:style>
  <w:style w:type="paragraph" w:customStyle="1" w:styleId="Level3">
    <w:name w:val="Level 3"/>
    <w:basedOn w:val="Normal"/>
    <w:rsid w:val="00FE31AE"/>
    <w:pPr>
      <w:spacing w:line="260" w:lineRule="atLeast"/>
      <w:ind w:left="792" w:hanging="432"/>
    </w:pPr>
    <w:rPr>
      <w:rFonts w:ascii="Times" w:hAnsi="Times"/>
      <w:color w:val="000000"/>
    </w:rPr>
  </w:style>
  <w:style w:type="paragraph" w:customStyle="1" w:styleId="LH">
    <w:name w:val="LH"/>
    <w:basedOn w:val="Normal"/>
    <w:next w:val="Body"/>
    <w:rsid w:val="00FE31AE"/>
    <w:pPr>
      <w:keepNext/>
      <w:spacing w:before="120"/>
    </w:pPr>
    <w:rPr>
      <w:rFonts w:ascii="Times New Roman" w:hAnsi="Times New Roman"/>
      <w:b/>
      <w:color w:val="000000"/>
      <w:sz w:val="24"/>
    </w:rPr>
  </w:style>
  <w:style w:type="paragraph" w:customStyle="1" w:styleId="Link-Title">
    <w:name w:val="Link-Title"/>
    <w:basedOn w:val="Normal"/>
    <w:next w:val="Link-URL"/>
    <w:rsid w:val="00FE31AE"/>
    <w:pPr>
      <w:spacing w:before="180"/>
    </w:pPr>
    <w:rPr>
      <w:rFonts w:ascii="Courier" w:hAnsi="Courier"/>
      <w:color w:val="000000"/>
      <w:sz w:val="18"/>
    </w:rPr>
  </w:style>
  <w:style w:type="paragraph" w:customStyle="1" w:styleId="Link-URL">
    <w:name w:val="Link-URL"/>
    <w:basedOn w:val="Normal"/>
    <w:rsid w:val="00FE31AE"/>
    <w:rPr>
      <w:rFonts w:ascii="Courier" w:hAnsi="Courier"/>
      <w:color w:val="000000"/>
      <w:sz w:val="18"/>
    </w:rPr>
  </w:style>
  <w:style w:type="paragraph" w:customStyle="1" w:styleId="LOC">
    <w:name w:val="LOC"/>
    <w:basedOn w:val="Normal"/>
    <w:rsid w:val="00FE31AE"/>
    <w:pPr>
      <w:spacing w:before="60"/>
      <w:ind w:firstLine="360"/>
    </w:pPr>
    <w:rPr>
      <w:rFonts w:ascii="Times New Roman" w:hAnsi="Times New Roman"/>
      <w:color w:val="000000"/>
      <w:sz w:val="22"/>
    </w:rPr>
  </w:style>
  <w:style w:type="paragraph" w:customStyle="1" w:styleId="LSH">
    <w:name w:val="LSH"/>
    <w:basedOn w:val="Normal"/>
    <w:next w:val="Body"/>
    <w:rsid w:val="00FE31AE"/>
    <w:pPr>
      <w:keepNext/>
      <w:spacing w:before="100"/>
    </w:pPr>
    <w:rPr>
      <w:rFonts w:ascii="Times New Roman" w:hAnsi="Times New Roman"/>
      <w:b/>
      <w:color w:val="000000"/>
      <w:sz w:val="22"/>
    </w:rPr>
  </w:style>
  <w:style w:type="paragraph" w:customStyle="1" w:styleId="LT">
    <w:name w:val="LT"/>
    <w:basedOn w:val="Normal"/>
    <w:next w:val="Body"/>
    <w:rsid w:val="00FE31AE"/>
    <w:pPr>
      <w:keepNext/>
      <w:spacing w:before="100"/>
    </w:pPr>
    <w:rPr>
      <w:rFonts w:ascii="Times New Roman" w:hAnsi="Times New Roman"/>
      <w:b/>
      <w:i/>
      <w:color w:val="000000"/>
      <w:sz w:val="22"/>
    </w:rPr>
  </w:style>
  <w:style w:type="paragraph" w:customStyle="1" w:styleId="LX">
    <w:name w:val="LX"/>
    <w:basedOn w:val="Normal"/>
    <w:next w:val="Body"/>
    <w:rsid w:val="00FE31AE"/>
    <w:pPr>
      <w:pBdr>
        <w:bottom w:val="single" w:sz="6" w:space="1" w:color="auto"/>
      </w:pBdr>
    </w:pPr>
    <w:rPr>
      <w:rFonts w:ascii="Courier New" w:hAnsi="Courier New"/>
      <w:color w:val="000000"/>
    </w:rPr>
  </w:style>
  <w:style w:type="paragraph" w:customStyle="1" w:styleId="MH">
    <w:name w:val="MH"/>
    <w:basedOn w:val="Normal"/>
    <w:next w:val="MN"/>
    <w:rsid w:val="00FE31AE"/>
    <w:pPr>
      <w:keepNext/>
      <w:spacing w:before="100"/>
    </w:pPr>
    <w:rPr>
      <w:rFonts w:ascii="Helvetica" w:hAnsi="Helvetica"/>
      <w:b/>
      <w:color w:val="000000"/>
      <w:sz w:val="22"/>
    </w:rPr>
  </w:style>
  <w:style w:type="paragraph" w:customStyle="1" w:styleId="MN">
    <w:name w:val="MN"/>
    <w:basedOn w:val="Normal"/>
    <w:rsid w:val="00FE31AE"/>
    <w:pPr>
      <w:tabs>
        <w:tab w:val="left" w:pos="835"/>
        <w:tab w:val="left" w:pos="1152"/>
      </w:tabs>
      <w:ind w:left="1440" w:right="1440"/>
    </w:pPr>
    <w:rPr>
      <w:rFonts w:ascii="Helvetica" w:hAnsi="Helvetica"/>
      <w:color w:val="000000"/>
    </w:rPr>
  </w:style>
  <w:style w:type="paragraph" w:customStyle="1" w:styleId="NCP">
    <w:name w:val="NCP"/>
    <w:basedOn w:val="Normal"/>
    <w:rsid w:val="00FE31AE"/>
    <w:pPr>
      <w:tabs>
        <w:tab w:val="left" w:pos="1800"/>
      </w:tabs>
      <w:spacing w:before="60"/>
      <w:ind w:left="720" w:right="1440"/>
    </w:pPr>
    <w:rPr>
      <w:rFonts w:ascii="Courier New" w:hAnsi="Courier New"/>
      <w:color w:val="000000"/>
    </w:rPr>
  </w:style>
  <w:style w:type="paragraph" w:customStyle="1" w:styleId="StyleFTCustomColorRGB0112192">
    <w:name w:val="Style FT + Custom Color(RGB(0112192))"/>
    <w:basedOn w:val="FT"/>
    <w:autoRedefine/>
    <w:rsid w:val="00FE31AE"/>
    <w:rPr>
      <w:strike/>
      <w:color w:val="0070C0"/>
    </w:rPr>
  </w:style>
  <w:style w:type="paragraph" w:customStyle="1" w:styleId="NI">
    <w:name w:val="NI"/>
    <w:basedOn w:val="Normal"/>
    <w:rsid w:val="00FE31AE"/>
    <w:pPr>
      <w:tabs>
        <w:tab w:val="left" w:pos="835"/>
        <w:tab w:val="left" w:pos="1152"/>
      </w:tabs>
      <w:ind w:left="1080" w:right="360"/>
    </w:pPr>
    <w:rPr>
      <w:rFonts w:ascii="Helvetica" w:hAnsi="Helvetica"/>
      <w:color w:val="000000"/>
    </w:rPr>
  </w:style>
  <w:style w:type="paragraph" w:customStyle="1" w:styleId="NL">
    <w:name w:val="NL"/>
    <w:basedOn w:val="NL1"/>
    <w:rsid w:val="00FE31AE"/>
  </w:style>
  <w:style w:type="paragraph" w:customStyle="1" w:styleId="NL1">
    <w:name w:val="NL1"/>
    <w:basedOn w:val="Normal"/>
    <w:next w:val="NL"/>
    <w:rsid w:val="00FE31AE"/>
    <w:pPr>
      <w:numPr>
        <w:numId w:val="7"/>
      </w:numPr>
      <w:tabs>
        <w:tab w:val="left" w:pos="360"/>
      </w:tabs>
      <w:spacing w:before="60"/>
      <w:ind w:right="720"/>
    </w:pPr>
    <w:rPr>
      <w:rFonts w:ascii="Times New Roman" w:hAnsi="Times New Roman"/>
      <w:color w:val="000000"/>
      <w:sz w:val="21"/>
    </w:rPr>
  </w:style>
  <w:style w:type="paragraph" w:customStyle="1" w:styleId="NLB">
    <w:name w:val="NLB"/>
    <w:basedOn w:val="Normal"/>
    <w:rsid w:val="00FE31AE"/>
    <w:pPr>
      <w:spacing w:before="60" w:after="60"/>
      <w:ind w:left="360" w:right="720"/>
    </w:pPr>
    <w:rPr>
      <w:rFonts w:ascii="Times New Roman" w:hAnsi="Times New Roman"/>
      <w:color w:val="000000"/>
      <w:sz w:val="22"/>
    </w:rPr>
  </w:style>
  <w:style w:type="paragraph" w:customStyle="1" w:styleId="NLC">
    <w:name w:val="NLC"/>
    <w:basedOn w:val="Normal"/>
    <w:rsid w:val="00FE31AE"/>
    <w:pPr>
      <w:spacing w:before="60"/>
      <w:ind w:left="360" w:right="720"/>
    </w:pPr>
    <w:rPr>
      <w:rFonts w:ascii="Courier New" w:hAnsi="Courier New"/>
      <w:color w:val="000000"/>
    </w:rPr>
  </w:style>
  <w:style w:type="paragraph" w:customStyle="1" w:styleId="NLCX">
    <w:name w:val="NLCX"/>
    <w:basedOn w:val="Normal"/>
    <w:next w:val="NLB"/>
    <w:rsid w:val="00FE31AE"/>
    <w:pPr>
      <w:spacing w:before="60" w:after="60"/>
      <w:ind w:left="360" w:right="720"/>
    </w:pPr>
    <w:rPr>
      <w:rFonts w:ascii="Courier New" w:hAnsi="Courier New"/>
      <w:color w:val="000000"/>
    </w:rPr>
  </w:style>
  <w:style w:type="paragraph" w:customStyle="1" w:styleId="NLX">
    <w:name w:val="NLX"/>
    <w:basedOn w:val="NL"/>
    <w:next w:val="Body"/>
    <w:rsid w:val="00FE31AE"/>
    <w:pPr>
      <w:spacing w:after="60"/>
    </w:pPr>
  </w:style>
  <w:style w:type="paragraph" w:customStyle="1" w:styleId="NO">
    <w:name w:val="NO"/>
    <w:basedOn w:val="Normal"/>
    <w:rsid w:val="00FE31AE"/>
    <w:pPr>
      <w:tabs>
        <w:tab w:val="left" w:pos="835"/>
        <w:tab w:val="left" w:pos="1152"/>
      </w:tabs>
      <w:ind w:left="720" w:right="1440"/>
    </w:pPr>
    <w:rPr>
      <w:rFonts w:ascii="Helvetica" w:hAnsi="Helvetica"/>
      <w:color w:val="000000"/>
    </w:rPr>
  </w:style>
  <w:style w:type="paragraph" w:customStyle="1" w:styleId="NumCDT">
    <w:name w:val="NumCDT"/>
    <w:basedOn w:val="CDT"/>
    <w:rsid w:val="00FE31AE"/>
    <w:pPr>
      <w:numPr>
        <w:numId w:val="8"/>
      </w:numPr>
    </w:pPr>
  </w:style>
  <w:style w:type="paragraph" w:customStyle="1" w:styleId="NOX">
    <w:name w:val="NOX"/>
    <w:basedOn w:val="Normal"/>
    <w:next w:val="Body"/>
    <w:rsid w:val="00FE31AE"/>
    <w:pPr>
      <w:tabs>
        <w:tab w:val="left" w:pos="835"/>
        <w:tab w:val="left" w:pos="1152"/>
      </w:tabs>
      <w:ind w:left="720" w:right="1440" w:firstLine="360"/>
    </w:pPr>
    <w:rPr>
      <w:rFonts w:ascii="Helvetica" w:hAnsi="Helvetica"/>
      <w:color w:val="000000"/>
    </w:rPr>
  </w:style>
  <w:style w:type="paragraph" w:customStyle="1" w:styleId="PN">
    <w:name w:val="PN"/>
    <w:basedOn w:val="Normal"/>
    <w:next w:val="PT"/>
    <w:rsid w:val="00FE31AE"/>
    <w:pPr>
      <w:keepNext/>
      <w:tabs>
        <w:tab w:val="left" w:pos="1051"/>
        <w:tab w:val="left" w:pos="2692"/>
      </w:tabs>
      <w:spacing w:before="860" w:after="380" w:line="380" w:lineRule="atLeast"/>
    </w:pPr>
    <w:rPr>
      <w:rFonts w:ascii="Helvetica" w:hAnsi="Helvetica"/>
      <w:i/>
      <w:smallCaps/>
      <w:color w:val="000000"/>
      <w:sz w:val="72"/>
    </w:rPr>
  </w:style>
  <w:style w:type="paragraph" w:customStyle="1" w:styleId="Preface">
    <w:name w:val="Preface"/>
    <w:basedOn w:val="Normal"/>
    <w:rsid w:val="00FE31AE"/>
    <w:pPr>
      <w:spacing w:after="120" w:line="350" w:lineRule="atLeast"/>
    </w:pPr>
    <w:rPr>
      <w:rFonts w:ascii="Times New Roman" w:hAnsi="Times New Roman"/>
      <w:color w:val="000000"/>
    </w:rPr>
  </w:style>
  <w:style w:type="paragraph" w:customStyle="1" w:styleId="PT">
    <w:name w:val="PT"/>
    <w:basedOn w:val="Normal"/>
    <w:rsid w:val="00FE31AE"/>
    <w:pPr>
      <w:keepNext/>
      <w:tabs>
        <w:tab w:val="left" w:pos="2332"/>
      </w:tabs>
      <w:spacing w:after="1800" w:line="420" w:lineRule="atLeast"/>
      <w:ind w:left="2332" w:right="2160" w:hanging="2332"/>
    </w:pPr>
    <w:rPr>
      <w:rFonts w:ascii="Times New Roman" w:hAnsi="Times New Roman"/>
      <w:i/>
      <w:color w:val="000000"/>
      <w:sz w:val="72"/>
    </w:rPr>
  </w:style>
  <w:style w:type="paragraph" w:customStyle="1" w:styleId="PTFT">
    <w:name w:val="PTFT"/>
    <w:basedOn w:val="Normal"/>
    <w:next w:val="Body"/>
    <w:rsid w:val="00FE31AE"/>
    <w:pPr>
      <w:spacing w:after="120"/>
    </w:pPr>
    <w:rPr>
      <w:rFonts w:ascii="Times New Roman" w:hAnsi="Times New Roman"/>
      <w:color w:val="000000"/>
      <w:sz w:val="22"/>
    </w:rPr>
  </w:style>
  <w:style w:type="paragraph" w:customStyle="1" w:styleId="Quotation">
    <w:name w:val="Quotation"/>
    <w:basedOn w:val="Normal"/>
    <w:next w:val="EX"/>
    <w:rsid w:val="00FE31AE"/>
    <w:pPr>
      <w:spacing w:before="140"/>
      <w:ind w:left="360" w:right="1080"/>
    </w:pPr>
    <w:rPr>
      <w:rFonts w:ascii="Times New Roman" w:hAnsi="Times New Roman"/>
      <w:color w:val="000000"/>
    </w:rPr>
  </w:style>
  <w:style w:type="paragraph" w:customStyle="1" w:styleId="RHR">
    <w:name w:val="RHR"/>
    <w:basedOn w:val="Normal"/>
    <w:rsid w:val="00FE31AE"/>
    <w:pPr>
      <w:tabs>
        <w:tab w:val="center" w:pos="3240"/>
        <w:tab w:val="right" w:pos="6480"/>
      </w:tabs>
      <w:jc w:val="right"/>
    </w:pPr>
    <w:rPr>
      <w:rFonts w:ascii="Helvetica" w:hAnsi="Helvetica"/>
      <w:b/>
      <w:color w:val="000000"/>
      <w:sz w:val="16"/>
    </w:rPr>
  </w:style>
  <w:style w:type="paragraph" w:customStyle="1" w:styleId="RHV">
    <w:name w:val="RHV"/>
    <w:basedOn w:val="Normal"/>
    <w:rsid w:val="00FE31AE"/>
    <w:pPr>
      <w:tabs>
        <w:tab w:val="center" w:pos="3240"/>
        <w:tab w:val="right" w:pos="6480"/>
      </w:tabs>
    </w:pPr>
    <w:rPr>
      <w:rFonts w:ascii="Helvetica" w:hAnsi="Helvetica"/>
      <w:b/>
      <w:color w:val="000000"/>
      <w:sz w:val="16"/>
    </w:rPr>
  </w:style>
  <w:style w:type="paragraph" w:customStyle="1" w:styleId="SB">
    <w:name w:val="SB"/>
    <w:basedOn w:val="Normal"/>
    <w:rsid w:val="00FE31AE"/>
    <w:pPr>
      <w:spacing w:before="120"/>
      <w:ind w:right="1440"/>
    </w:pPr>
    <w:rPr>
      <w:rFonts w:ascii="Helvetica" w:hAnsi="Helvetica"/>
      <w:color w:val="000000"/>
      <w:sz w:val="22"/>
    </w:rPr>
  </w:style>
  <w:style w:type="paragraph" w:customStyle="1" w:styleId="SBX">
    <w:name w:val="SBX"/>
    <w:basedOn w:val="Normal"/>
    <w:next w:val="Body"/>
    <w:rsid w:val="00FE31AE"/>
    <w:pPr>
      <w:pBdr>
        <w:bottom w:val="single" w:sz="6" w:space="1" w:color="auto"/>
      </w:pBdr>
      <w:spacing w:before="120" w:after="120"/>
      <w:ind w:right="1440"/>
    </w:pPr>
    <w:rPr>
      <w:rFonts w:ascii="Helvetica" w:hAnsi="Helvetica"/>
      <w:color w:val="000000"/>
      <w:sz w:val="22"/>
    </w:rPr>
  </w:style>
  <w:style w:type="paragraph" w:customStyle="1" w:styleId="SH">
    <w:name w:val="SH"/>
    <w:basedOn w:val="Normal"/>
    <w:rsid w:val="00FE31AE"/>
    <w:pPr>
      <w:keepNext/>
      <w:pBdr>
        <w:top w:val="single" w:sz="6" w:space="1" w:color="auto"/>
      </w:pBdr>
      <w:spacing w:before="680" w:after="160"/>
      <w:ind w:right="950"/>
    </w:pPr>
    <w:rPr>
      <w:rFonts w:ascii="Helvetica" w:hAnsi="Helvetica"/>
      <w:b/>
      <w:i/>
      <w:color w:val="000000"/>
      <w:sz w:val="28"/>
    </w:rPr>
  </w:style>
  <w:style w:type="paragraph" w:customStyle="1" w:styleId="TB">
    <w:name w:val="TB"/>
    <w:basedOn w:val="Normal"/>
    <w:rsid w:val="00FE31AE"/>
    <w:pPr>
      <w:spacing w:after="80"/>
    </w:pPr>
    <w:rPr>
      <w:rFonts w:ascii="Times New Roman" w:hAnsi="Times New Roman"/>
      <w:color w:val="000000"/>
      <w:sz w:val="18"/>
    </w:rPr>
  </w:style>
  <w:style w:type="paragraph" w:customStyle="1" w:styleId="TB1">
    <w:name w:val="TB1"/>
    <w:basedOn w:val="Normal"/>
    <w:rsid w:val="00FE31AE"/>
    <w:pPr>
      <w:spacing w:after="80"/>
    </w:pPr>
    <w:rPr>
      <w:rFonts w:ascii="Times New Roman" w:hAnsi="Times New Roman"/>
      <w:color w:val="000000"/>
      <w:sz w:val="18"/>
    </w:rPr>
  </w:style>
  <w:style w:type="paragraph" w:customStyle="1" w:styleId="TBFN">
    <w:name w:val="TBFN"/>
    <w:basedOn w:val="Normal"/>
    <w:rsid w:val="00FE31AE"/>
    <w:pPr>
      <w:tabs>
        <w:tab w:val="left" w:pos="475"/>
      </w:tabs>
      <w:spacing w:before="60" w:line="260" w:lineRule="atLeast"/>
      <w:ind w:left="475" w:hanging="245"/>
    </w:pPr>
    <w:rPr>
      <w:rFonts w:ascii="Times New Roman" w:hAnsi="Times New Roman"/>
      <w:color w:val="000000"/>
      <w:sz w:val="18"/>
    </w:rPr>
  </w:style>
  <w:style w:type="paragraph" w:customStyle="1" w:styleId="TBX">
    <w:name w:val="TBX"/>
    <w:basedOn w:val="Normal"/>
    <w:next w:val="Body"/>
    <w:rsid w:val="00FE31AE"/>
    <w:pPr>
      <w:spacing w:after="80"/>
    </w:pPr>
    <w:rPr>
      <w:rFonts w:ascii="Times New Roman" w:hAnsi="Times New Roman"/>
      <w:color w:val="000000"/>
      <w:sz w:val="18"/>
    </w:rPr>
  </w:style>
  <w:style w:type="paragraph" w:customStyle="1" w:styleId="TCCP">
    <w:name w:val="TCCP"/>
    <w:basedOn w:val="Normal"/>
    <w:rsid w:val="00FE31AE"/>
    <w:pPr>
      <w:spacing w:after="80"/>
    </w:pPr>
    <w:rPr>
      <w:rFonts w:ascii="Courier New" w:hAnsi="Courier New"/>
      <w:color w:val="000000"/>
      <w:sz w:val="18"/>
    </w:rPr>
  </w:style>
  <w:style w:type="paragraph" w:customStyle="1" w:styleId="TCEM">
    <w:name w:val="TCEM"/>
    <w:basedOn w:val="Normal"/>
    <w:rsid w:val="00FE31AE"/>
    <w:pPr>
      <w:spacing w:after="80"/>
    </w:pPr>
    <w:rPr>
      <w:rFonts w:ascii="Courier New" w:hAnsi="Courier New"/>
      <w:color w:val="000000"/>
      <w:sz w:val="18"/>
    </w:rPr>
  </w:style>
  <w:style w:type="paragraph" w:customStyle="1" w:styleId="TCH">
    <w:name w:val="TCH"/>
    <w:basedOn w:val="Normal"/>
    <w:rsid w:val="00FE31AE"/>
    <w:pPr>
      <w:keepNext/>
      <w:spacing w:line="200" w:lineRule="exact"/>
    </w:pPr>
    <w:rPr>
      <w:rFonts w:ascii="Times New Roman" w:hAnsi="Times New Roman"/>
      <w:b/>
      <w:color w:val="000000"/>
      <w:sz w:val="18"/>
    </w:rPr>
  </w:style>
  <w:style w:type="paragraph" w:customStyle="1" w:styleId="TH">
    <w:name w:val="TH"/>
    <w:basedOn w:val="Normal"/>
    <w:next w:val="TS"/>
    <w:rsid w:val="00FE31AE"/>
    <w:pPr>
      <w:tabs>
        <w:tab w:val="left" w:pos="835"/>
        <w:tab w:val="left" w:pos="1152"/>
      </w:tabs>
    </w:pPr>
    <w:rPr>
      <w:rFonts w:ascii="Times New Roman" w:hAnsi="Times New Roman"/>
      <w:i/>
      <w:color w:val="000000"/>
      <w:sz w:val="22"/>
    </w:rPr>
  </w:style>
  <w:style w:type="paragraph" w:customStyle="1" w:styleId="TIH">
    <w:name w:val="TIH"/>
    <w:basedOn w:val="Normal"/>
    <w:next w:val="TIB"/>
    <w:rsid w:val="00FE31AE"/>
    <w:pPr>
      <w:keepNext/>
      <w:numPr>
        <w:numId w:val="5"/>
      </w:numPr>
      <w:tabs>
        <w:tab w:val="clear" w:pos="1440"/>
        <w:tab w:val="left" w:pos="1267"/>
      </w:tabs>
      <w:spacing w:before="100"/>
      <w:ind w:left="720" w:firstLine="0"/>
    </w:pPr>
    <w:rPr>
      <w:rFonts w:ascii="Times New Roman" w:hAnsi="Times New Roman"/>
      <w:b/>
      <w:sz w:val="22"/>
    </w:rPr>
  </w:style>
  <w:style w:type="paragraph" w:customStyle="1" w:styleId="TIB">
    <w:name w:val="TIB"/>
    <w:basedOn w:val="Normal"/>
    <w:rsid w:val="00FE31AE"/>
    <w:pPr>
      <w:tabs>
        <w:tab w:val="left" w:pos="835"/>
        <w:tab w:val="left" w:pos="1152"/>
      </w:tabs>
      <w:ind w:left="720" w:right="1440"/>
    </w:pPr>
    <w:rPr>
      <w:rFonts w:ascii="Times New Roman" w:hAnsi="Times New Roman"/>
      <w:color w:val="000000"/>
      <w:sz w:val="22"/>
    </w:rPr>
  </w:style>
  <w:style w:type="paragraph" w:customStyle="1" w:styleId="TitleTOCIndex">
    <w:name w:val="TitleTOC/Index"/>
    <w:basedOn w:val="Normal"/>
    <w:rsid w:val="00FE31AE"/>
    <w:rPr>
      <w:rFonts w:ascii="Times" w:hAnsi="Times"/>
      <w:i/>
      <w:color w:val="000000"/>
      <w:sz w:val="48"/>
    </w:rPr>
  </w:style>
  <w:style w:type="paragraph" w:customStyle="1" w:styleId="WAB">
    <w:name w:val="WAB"/>
    <w:basedOn w:val="TIB"/>
    <w:rsid w:val="00FE31AE"/>
  </w:style>
  <w:style w:type="paragraph" w:customStyle="1" w:styleId="TN">
    <w:name w:val="TN"/>
    <w:basedOn w:val="Normal"/>
    <w:rsid w:val="00FE31AE"/>
    <w:pPr>
      <w:keepNext/>
      <w:spacing w:before="100"/>
    </w:pPr>
    <w:rPr>
      <w:rFonts w:ascii="Times" w:hAnsi="Times"/>
      <w:b/>
      <w:color w:val="000000"/>
      <w:sz w:val="22"/>
    </w:rPr>
  </w:style>
  <w:style w:type="paragraph" w:customStyle="1" w:styleId="TS">
    <w:name w:val="TS"/>
    <w:basedOn w:val="Normal"/>
    <w:rsid w:val="00FE31AE"/>
    <w:pPr>
      <w:tabs>
        <w:tab w:val="left" w:pos="835"/>
        <w:tab w:val="left" w:pos="1152"/>
      </w:tabs>
      <w:spacing w:after="120"/>
    </w:pPr>
    <w:rPr>
      <w:rFonts w:ascii="Times New Roman" w:hAnsi="Times New Roman"/>
      <w:i/>
      <w:color w:val="000000"/>
      <w:sz w:val="22"/>
    </w:rPr>
  </w:style>
  <w:style w:type="paragraph" w:customStyle="1" w:styleId="UC">
    <w:name w:val="UC"/>
    <w:basedOn w:val="Normal"/>
    <w:rsid w:val="00FE31AE"/>
    <w:pPr>
      <w:tabs>
        <w:tab w:val="left" w:pos="273"/>
      </w:tabs>
      <w:spacing w:before="60" w:after="60"/>
      <w:ind w:left="273" w:right="720"/>
    </w:pPr>
    <w:rPr>
      <w:rFonts w:ascii="Times New Roman" w:hAnsi="Times New Roman"/>
      <w:color w:val="000000"/>
      <w:sz w:val="22"/>
    </w:rPr>
  </w:style>
  <w:style w:type="paragraph" w:customStyle="1" w:styleId="UL">
    <w:name w:val="UL"/>
    <w:basedOn w:val="Normal"/>
    <w:rsid w:val="00FE31AE"/>
    <w:pPr>
      <w:tabs>
        <w:tab w:val="left" w:pos="273"/>
      </w:tabs>
      <w:ind w:left="273" w:right="720"/>
    </w:pPr>
    <w:rPr>
      <w:rFonts w:ascii="Times New Roman" w:hAnsi="Times New Roman"/>
      <w:color w:val="000000"/>
      <w:sz w:val="22"/>
    </w:rPr>
  </w:style>
  <w:style w:type="paragraph" w:customStyle="1" w:styleId="UL1">
    <w:name w:val="UL1"/>
    <w:basedOn w:val="Normal"/>
    <w:rsid w:val="00FE31AE"/>
    <w:pPr>
      <w:tabs>
        <w:tab w:val="left" w:pos="273"/>
      </w:tabs>
      <w:ind w:left="273" w:right="720"/>
    </w:pPr>
    <w:rPr>
      <w:rFonts w:ascii="Times New Roman" w:hAnsi="Times New Roman"/>
      <w:color w:val="000000"/>
      <w:sz w:val="22"/>
    </w:rPr>
  </w:style>
  <w:style w:type="paragraph" w:customStyle="1" w:styleId="ULX">
    <w:name w:val="ULX"/>
    <w:basedOn w:val="Normal"/>
    <w:next w:val="Body"/>
    <w:rsid w:val="00FE31AE"/>
    <w:pPr>
      <w:tabs>
        <w:tab w:val="left" w:pos="273"/>
      </w:tabs>
      <w:spacing w:after="60"/>
      <w:ind w:left="273" w:right="720"/>
    </w:pPr>
    <w:rPr>
      <w:rFonts w:ascii="Times New Roman" w:hAnsi="Times New Roman"/>
      <w:color w:val="000000"/>
      <w:sz w:val="22"/>
    </w:rPr>
  </w:style>
  <w:style w:type="paragraph" w:customStyle="1" w:styleId="XREF">
    <w:name w:val="XREF"/>
    <w:basedOn w:val="Normal"/>
    <w:rsid w:val="00FE31AE"/>
    <w:pPr>
      <w:spacing w:before="120"/>
    </w:pPr>
    <w:rPr>
      <w:rFonts w:ascii="Times New Roman" w:hAnsi="Times New Roman"/>
      <w:color w:val="000000"/>
      <w:sz w:val="22"/>
    </w:rPr>
  </w:style>
  <w:style w:type="character" w:customStyle="1" w:styleId="BulletSymbol">
    <w:name w:val="BulletSymbol"/>
    <w:rsid w:val="00FE31AE"/>
    <w:rPr>
      <w:rFonts w:ascii="Courier New" w:hAnsi="Courier New"/>
      <w:b/>
      <w:color w:val="000000"/>
      <w:sz w:val="22"/>
    </w:rPr>
  </w:style>
  <w:style w:type="character" w:customStyle="1" w:styleId="C1">
    <w:name w:val="C1"/>
    <w:rsid w:val="00FE31AE"/>
    <w:rPr>
      <w:rFonts w:ascii="Courier New" w:hAnsi="Courier New"/>
      <w:color w:val="000000"/>
      <w:sz w:val="20"/>
    </w:rPr>
  </w:style>
  <w:style w:type="character" w:customStyle="1" w:styleId="ChapterNumber">
    <w:name w:val="ChapterNumber"/>
    <w:rsid w:val="00FE31AE"/>
    <w:rPr>
      <w:rFonts w:ascii="Helvetica" w:hAnsi="Helvetica"/>
      <w:b/>
      <w:color w:val="000000"/>
      <w:sz w:val="20"/>
    </w:rPr>
  </w:style>
  <w:style w:type="character" w:customStyle="1" w:styleId="E1">
    <w:name w:val="E1"/>
    <w:rsid w:val="00FE31AE"/>
    <w:rPr>
      <w:b/>
    </w:rPr>
  </w:style>
  <w:style w:type="character" w:customStyle="1" w:styleId="E2">
    <w:name w:val="E2"/>
    <w:rsid w:val="00FE31AE"/>
    <w:rPr>
      <w:i/>
    </w:rPr>
  </w:style>
  <w:style w:type="character" w:styleId="Emphasis">
    <w:name w:val="Emphasis"/>
    <w:qFormat/>
    <w:locked/>
    <w:rsid w:val="00FE31AE"/>
    <w:rPr>
      <w:b/>
      <w:i/>
    </w:rPr>
  </w:style>
  <w:style w:type="character" w:customStyle="1" w:styleId="EquationNumber">
    <w:name w:val="EquationNumber"/>
    <w:rsid w:val="00FE31AE"/>
    <w:rPr>
      <w:rFonts w:ascii="Helvetica" w:hAnsi="Helvetica"/>
      <w:b/>
      <w:color w:val="000000"/>
      <w:sz w:val="16"/>
    </w:rPr>
  </w:style>
  <w:style w:type="character" w:customStyle="1" w:styleId="EquationVariables">
    <w:name w:val="EquationVariables"/>
    <w:rsid w:val="00FE31AE"/>
    <w:rPr>
      <w:rFonts w:ascii="Helvetica" w:hAnsi="Helvetica"/>
    </w:rPr>
  </w:style>
  <w:style w:type="character" w:customStyle="1" w:styleId="FirstLetterTitle">
    <w:name w:val="FirstLetterTitle"/>
    <w:rsid w:val="00FE31AE"/>
    <w:rPr>
      <w:rFonts w:ascii="Times" w:hAnsi="Times"/>
      <w:i/>
      <w:color w:val="000000"/>
      <w:sz w:val="84"/>
    </w:rPr>
  </w:style>
  <w:style w:type="character" w:customStyle="1" w:styleId="Glossary-Term">
    <w:name w:val="Glossary-Term"/>
    <w:rsid w:val="00FE31AE"/>
    <w:rPr>
      <w:rFonts w:ascii="Times New Roman" w:hAnsi="Times New Roman"/>
      <w:b/>
      <w:i/>
      <w:color w:val="000000"/>
      <w:sz w:val="21"/>
    </w:rPr>
  </w:style>
  <w:style w:type="character" w:customStyle="1" w:styleId="IC">
    <w:name w:val="IC"/>
    <w:rsid w:val="00FE31AE"/>
    <w:rPr>
      <w:rFonts w:ascii="Times New Roman" w:hAnsi="Times New Roman"/>
      <w:color w:val="808080"/>
      <w:sz w:val="100"/>
    </w:rPr>
  </w:style>
  <w:style w:type="character" w:customStyle="1" w:styleId="IXI">
    <w:name w:val="IXI"/>
    <w:rsid w:val="00FE31AE"/>
    <w:rPr>
      <w:rFonts w:ascii="Helvetica" w:hAnsi="Helvetica"/>
    </w:rPr>
  </w:style>
  <w:style w:type="character" w:customStyle="1" w:styleId="Legends">
    <w:name w:val="Legends"/>
    <w:rsid w:val="00FE31AE"/>
    <w:rPr>
      <w:rFonts w:ascii="Times New Roman" w:hAnsi="Times New Roman"/>
      <w:color w:val="FF0000"/>
      <w:sz w:val="20"/>
    </w:rPr>
  </w:style>
  <w:style w:type="character" w:customStyle="1" w:styleId="PageNumber">
    <w:name w:val="PageNumber"/>
    <w:rsid w:val="00FE31AE"/>
    <w:rPr>
      <w:rFonts w:ascii="Helvetica" w:hAnsi="Helvetica"/>
      <w:b/>
    </w:rPr>
  </w:style>
  <w:style w:type="character" w:customStyle="1" w:styleId="PartNumber">
    <w:name w:val="PartNumber"/>
    <w:rsid w:val="00FE31AE"/>
    <w:rPr>
      <w:rFonts w:ascii="Times New Roman" w:hAnsi="Times New Roman"/>
      <w:i/>
      <w:color w:val="000000"/>
      <w:sz w:val="72"/>
    </w:rPr>
  </w:style>
  <w:style w:type="character" w:customStyle="1" w:styleId="StepNumber">
    <w:name w:val="StepNumber"/>
    <w:rsid w:val="00FE31AE"/>
    <w:rPr>
      <w:rFonts w:ascii="Helvetica" w:hAnsi="Helvetica"/>
      <w:b/>
      <w:color w:val="000000"/>
      <w:sz w:val="16"/>
    </w:rPr>
  </w:style>
  <w:style w:type="character" w:customStyle="1" w:styleId="SUB1">
    <w:name w:val="SUB1"/>
    <w:rsid w:val="00FE31AE"/>
    <w:rPr>
      <w:rFonts w:ascii="Times" w:hAnsi="Times"/>
      <w:sz w:val="16"/>
      <w:vertAlign w:val="subscript"/>
    </w:rPr>
  </w:style>
  <w:style w:type="character" w:customStyle="1" w:styleId="SUP1">
    <w:name w:val="SUP1"/>
    <w:rsid w:val="00FE31AE"/>
    <w:rPr>
      <w:rFonts w:ascii="Times" w:hAnsi="Times"/>
      <w:sz w:val="18"/>
      <w:vertAlign w:val="superscript"/>
    </w:rPr>
  </w:style>
  <w:style w:type="character" w:customStyle="1" w:styleId="SYM1">
    <w:name w:val="SYM1"/>
    <w:rsid w:val="00FE31AE"/>
    <w:rPr>
      <w:rFonts w:ascii="Symbol" w:hAnsi="Symbol"/>
      <w:color w:val="000000"/>
      <w:sz w:val="22"/>
    </w:rPr>
  </w:style>
  <w:style w:type="character" w:customStyle="1" w:styleId="SYM2">
    <w:name w:val="SYM2"/>
    <w:rsid w:val="00FE31AE"/>
    <w:rPr>
      <w:rFonts w:ascii="Symbol" w:hAnsi="Symbol"/>
      <w:color w:val="000000"/>
      <w:sz w:val="24"/>
    </w:rPr>
  </w:style>
  <w:style w:type="character" w:customStyle="1" w:styleId="SYM3">
    <w:name w:val="SYM3"/>
    <w:rsid w:val="00FE31AE"/>
    <w:rPr>
      <w:rFonts w:ascii="Symbol" w:hAnsi="Symbol"/>
      <w:color w:val="000000"/>
      <w:sz w:val="24"/>
    </w:rPr>
  </w:style>
  <w:style w:type="character" w:customStyle="1" w:styleId="SYM4">
    <w:name w:val="SYM4"/>
    <w:rsid w:val="00FE31AE"/>
    <w:rPr>
      <w:rFonts w:ascii="Symbol" w:hAnsi="Symbol"/>
      <w:color w:val="000000"/>
      <w:sz w:val="24"/>
    </w:rPr>
  </w:style>
  <w:style w:type="character" w:customStyle="1" w:styleId="XIND">
    <w:name w:val="XIND"/>
    <w:rsid w:val="00FE31AE"/>
    <w:rPr>
      <w:rFonts w:ascii="Times New Roman" w:hAnsi="Times New Roman"/>
      <w:sz w:val="22"/>
    </w:rPr>
  </w:style>
  <w:style w:type="paragraph" w:customStyle="1" w:styleId="nt">
    <w:name w:val="nt"/>
    <w:basedOn w:val="Normal"/>
    <w:rsid w:val="00FE31AE"/>
    <w:pPr>
      <w:tabs>
        <w:tab w:val="left" w:pos="835"/>
        <w:tab w:val="left" w:pos="1152"/>
        <w:tab w:val="left" w:pos="2160"/>
      </w:tabs>
      <w:ind w:left="2160" w:right="360"/>
    </w:pPr>
    <w:rPr>
      <w:rFonts w:ascii="Helvetica" w:hAnsi="Helvetica"/>
      <w:color w:val="000000"/>
    </w:rPr>
  </w:style>
  <w:style w:type="paragraph" w:customStyle="1" w:styleId="EMX">
    <w:name w:val="EMX"/>
    <w:basedOn w:val="Body"/>
    <w:next w:val="Body"/>
    <w:rsid w:val="00FE31AE"/>
    <w:pPr>
      <w:pBdr>
        <w:bottom w:val="single" w:sz="6" w:space="1" w:color="auto"/>
      </w:pBdr>
      <w:spacing w:after="120"/>
      <w:ind w:right="864"/>
    </w:pPr>
  </w:style>
  <w:style w:type="paragraph" w:customStyle="1" w:styleId="BXH">
    <w:name w:val="BXH"/>
    <w:basedOn w:val="Body"/>
    <w:next w:val="BXT"/>
    <w:rsid w:val="00FE31AE"/>
    <w:pPr>
      <w:shd w:val="pct15" w:color="auto" w:fill="FFFFFF"/>
      <w:spacing w:after="120"/>
      <w:ind w:left="720" w:right="720" w:firstLine="0"/>
    </w:pPr>
    <w:rPr>
      <w:rFonts w:ascii="Arial" w:hAnsi="Arial"/>
      <w:b/>
    </w:rPr>
  </w:style>
  <w:style w:type="paragraph" w:styleId="Header">
    <w:name w:val="header"/>
    <w:basedOn w:val="Normal"/>
    <w:rsid w:val="00FE31AE"/>
    <w:pPr>
      <w:tabs>
        <w:tab w:val="center" w:pos="4320"/>
        <w:tab w:val="right" w:pos="8640"/>
      </w:tabs>
    </w:pPr>
  </w:style>
  <w:style w:type="paragraph" w:customStyle="1" w:styleId="CO">
    <w:name w:val="CO"/>
    <w:basedOn w:val="Body"/>
    <w:rsid w:val="00FE31AE"/>
    <w:rPr>
      <w:i/>
    </w:rPr>
  </w:style>
  <w:style w:type="paragraph" w:styleId="Footer">
    <w:name w:val="footer"/>
    <w:basedOn w:val="Normal"/>
    <w:rsid w:val="00FE31AE"/>
    <w:pPr>
      <w:tabs>
        <w:tab w:val="center" w:pos="4320"/>
        <w:tab w:val="right" w:pos="8640"/>
      </w:tabs>
    </w:pPr>
  </w:style>
  <w:style w:type="character" w:styleId="PageNumber0">
    <w:name w:val="page number"/>
    <w:basedOn w:val="DefaultParagraphFont"/>
    <w:rsid w:val="00FE31AE"/>
  </w:style>
  <w:style w:type="paragraph" w:customStyle="1" w:styleId="NoteH">
    <w:name w:val="NoteH"/>
    <w:basedOn w:val="TIB"/>
    <w:next w:val="NO"/>
    <w:rsid w:val="00FE31AE"/>
    <w:pPr>
      <w:numPr>
        <w:numId w:val="6"/>
      </w:numPr>
      <w:tabs>
        <w:tab w:val="clear" w:pos="835"/>
        <w:tab w:val="clear" w:pos="1152"/>
        <w:tab w:val="left" w:pos="1584"/>
      </w:tabs>
      <w:spacing w:before="100"/>
      <w:ind w:left="720" w:firstLine="0"/>
    </w:pPr>
    <w:rPr>
      <w:b/>
    </w:rPr>
  </w:style>
  <w:style w:type="character" w:customStyle="1" w:styleId="E3">
    <w:name w:val="E3"/>
    <w:rsid w:val="00FE31AE"/>
    <w:rPr>
      <w:b/>
      <w:i/>
    </w:rPr>
  </w:style>
  <w:style w:type="paragraph" w:customStyle="1" w:styleId="BodyNoIndent">
    <w:name w:val="BodyNoIndent"/>
    <w:basedOn w:val="Body"/>
    <w:rsid w:val="00FE31AE"/>
    <w:pPr>
      <w:ind w:firstLine="0"/>
    </w:pPr>
  </w:style>
  <w:style w:type="paragraph" w:customStyle="1" w:styleId="WAH">
    <w:name w:val="WAH"/>
    <w:basedOn w:val="TIH"/>
    <w:next w:val="WAB"/>
    <w:rsid w:val="00FE31AE"/>
    <w:pPr>
      <w:numPr>
        <w:numId w:val="4"/>
      </w:numPr>
      <w:tabs>
        <w:tab w:val="clear" w:pos="1267"/>
        <w:tab w:val="clear" w:pos="3600"/>
        <w:tab w:val="left" w:pos="1800"/>
      </w:tabs>
      <w:ind w:left="720" w:right="1440"/>
    </w:pPr>
  </w:style>
  <w:style w:type="paragraph" w:customStyle="1" w:styleId="CFINTROFIRST">
    <w:name w:val="CF_INTRO_FIRST"/>
    <w:basedOn w:val="FT"/>
    <w:autoRedefine/>
    <w:rsid w:val="00FE31AE"/>
    <w:rPr>
      <w:strike/>
      <w:color w:val="FF0000"/>
    </w:rPr>
  </w:style>
  <w:style w:type="paragraph" w:customStyle="1" w:styleId="CFINTRO">
    <w:name w:val="CF_INTRO"/>
    <w:basedOn w:val="FT"/>
    <w:autoRedefine/>
    <w:rsid w:val="00FE31AE"/>
  </w:style>
  <w:style w:type="paragraph" w:customStyle="1" w:styleId="CFINTRO-FIRST">
    <w:name w:val="CF_INTRO-FIRST"/>
    <w:basedOn w:val="FT"/>
    <w:autoRedefine/>
    <w:rsid w:val="00FE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4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15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9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clevch\Application%20Data\Microsoft\Templates\AW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c455cbf-65c9-4daf-aa2e-8740980895e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DA80EFB009D4CBFB14920C3EE5B40" ma:contentTypeVersion="22" ma:contentTypeDescription="Create a new document." ma:contentTypeScope="" ma:versionID="01d45d9823d75aec3bb062d0adbc1537">
  <xsd:schema xmlns:xsd="http://www.w3.org/2001/XMLSchema" xmlns:xs="http://www.w3.org/2001/XMLSchema" xmlns:p="http://schemas.microsoft.com/office/2006/metadata/properties" xmlns:ns1="http://schemas.microsoft.com/sharepoint/v3" xmlns:ns3="bf1649bf-d0ab-4fb0-aee6-4f1737f82bf3" xmlns:ns4="dc455cbf-65c9-4daf-aa2e-8740980895e5" targetNamespace="http://schemas.microsoft.com/office/2006/metadata/properties" ma:root="true" ma:fieldsID="36b3952908c95760aeac09405f2020de" ns1:_="" ns3:_="" ns4:_="">
    <xsd:import namespace="http://schemas.microsoft.com/sharepoint/v3"/>
    <xsd:import namespace="bf1649bf-d0ab-4fb0-aee6-4f1737f82bf3"/>
    <xsd:import namespace="dc455cbf-65c9-4daf-aa2e-8740980895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649bf-d0ab-4fb0-aee6-4f1737f82b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55cbf-65c9-4daf-aa2e-874098089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6" nillable="true" ma:displayName="_activity" ma:hidden="true" ma:internalName="_activity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B8D7BE-F647-4306-B4D4-6CDEAB8C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868A-BF90-4DD4-A25D-1B5736A09B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c455cbf-65c9-4daf-aa2e-8740980895e5"/>
  </ds:schemaRefs>
</ds:datastoreItem>
</file>

<file path=customXml/itemProps3.xml><?xml version="1.0" encoding="utf-8"?>
<ds:datastoreItem xmlns:ds="http://schemas.openxmlformats.org/officeDocument/2006/customXml" ds:itemID="{C2F05AD7-F467-4834-B9E9-5A6E36F55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1649bf-d0ab-4fb0-aee6-4f1737f82bf3"/>
    <ds:schemaRef ds:uri="dc455cbf-65c9-4daf-aa2e-874098089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AWtemplate</Template>
  <TotalTime>3798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Configuring Static Routes - SOLUTIONS</vt:lpstr>
    </vt:vector>
  </TitlesOfParts>
  <Company>Hewlett-Packard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Configuring Static Routes - SOLUTIONS</dc:title>
  <dc:subject/>
  <dc:creator>Jeff</dc:creator>
  <cp:keywords/>
  <cp:lastModifiedBy>Isaiah Lugo</cp:lastModifiedBy>
  <cp:revision>4</cp:revision>
  <cp:lastPrinted>2010-01-13T21:48:00Z</cp:lastPrinted>
  <dcterms:created xsi:type="dcterms:W3CDTF">2024-11-15T11:13:00Z</dcterms:created>
  <dcterms:modified xsi:type="dcterms:W3CDTF">2024-11-18T02:30:00Z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0x01010012ADA80EFB009D4CBFB14920C3EE5B40</vt:lpwstr>
  </property>
</Properties>
</file>